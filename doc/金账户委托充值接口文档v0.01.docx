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7A75" w:rsidRDefault="001568B6" w:rsidP="001568B6">
      <w:pPr>
        <w:pStyle w:val="a7"/>
        <w:ind w:left="840" w:firstLine="420"/>
        <w:jc w:val="both"/>
        <w:rPr>
          <w:sz w:val="48"/>
          <w:szCs w:val="48"/>
        </w:rPr>
      </w:pPr>
      <w:r>
        <w:rPr>
          <w:rFonts w:hint="eastAsia"/>
          <w:sz w:val="48"/>
          <w:szCs w:val="48"/>
        </w:rPr>
        <w:t>金账户委托充值</w:t>
      </w:r>
      <w:r w:rsidR="00E16E85">
        <w:rPr>
          <w:rFonts w:hint="eastAsia"/>
          <w:sz w:val="48"/>
          <w:szCs w:val="48"/>
        </w:rPr>
        <w:t>接口文档</w:t>
      </w:r>
    </w:p>
    <w:p w:rsidR="00C57A75" w:rsidRDefault="00E16E85">
      <w:pPr>
        <w:pStyle w:val="a7"/>
      </w:pPr>
      <w:r>
        <w:rPr>
          <w:rFonts w:hint="eastAsia"/>
        </w:rPr>
        <w:t>V0.</w:t>
      </w:r>
      <w:r w:rsidR="001568B6">
        <w:rPr>
          <w:rFonts w:hint="eastAsia"/>
        </w:rPr>
        <w:t>01</w:t>
      </w:r>
    </w:p>
    <w:p w:rsidR="00C57A75" w:rsidRDefault="001568B6">
      <w:pPr>
        <w:pStyle w:val="a7"/>
      </w:pPr>
      <w:r>
        <w:rPr>
          <w:rFonts w:hint="eastAsia"/>
        </w:rPr>
        <w:t>作者：李良</w:t>
      </w:r>
    </w:p>
    <w:p w:rsidR="00C57A75" w:rsidRDefault="001568B6">
      <w:pPr>
        <w:jc w:val="left"/>
        <w:rPr>
          <w:rFonts w:ascii="黑体" w:eastAsia="黑体" w:hAnsi="黑体"/>
          <w:sz w:val="48"/>
          <w:szCs w:val="48"/>
        </w:rPr>
      </w:pPr>
      <w:r>
        <w:rPr>
          <w:rFonts w:ascii="微软雅黑" w:eastAsia="微软雅黑" w:hAnsi="微软雅黑" w:hint="eastAsia"/>
          <w:noProof/>
        </w:rPr>
        <w:drawing>
          <wp:inline distT="0" distB="0" distL="0" distR="0">
            <wp:extent cx="5381625" cy="42957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81625" cy="4295775"/>
                    </a:xfrm>
                    <a:prstGeom prst="rect">
                      <a:avLst/>
                    </a:prstGeom>
                    <a:noFill/>
                    <a:ln w="9525">
                      <a:noFill/>
                      <a:miter lim="800000"/>
                      <a:headEnd/>
                      <a:tailEnd/>
                    </a:ln>
                  </pic:spPr>
                </pic:pic>
              </a:graphicData>
            </a:graphic>
          </wp:inline>
        </w:drawing>
      </w: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center"/>
        <w:rPr>
          <w:rFonts w:ascii="黑体" w:eastAsia="黑体" w:hAnsi="黑体"/>
          <w:sz w:val="48"/>
          <w:szCs w:val="48"/>
        </w:rPr>
      </w:pPr>
    </w:p>
    <w:p w:rsidR="00C57A75" w:rsidRDefault="00C57A75">
      <w:pPr>
        <w:jc w:val="center"/>
        <w:rPr>
          <w:rFonts w:ascii="黑体" w:eastAsia="黑体" w:hAnsi="黑体"/>
          <w:sz w:val="48"/>
          <w:szCs w:val="48"/>
        </w:rPr>
      </w:pPr>
    </w:p>
    <w:p w:rsidR="00C57A75" w:rsidRDefault="00E16E85">
      <w:pPr>
        <w:jc w:val="center"/>
        <w:rPr>
          <w:rFonts w:ascii="黑体" w:eastAsia="黑体" w:hAnsi="黑体"/>
          <w:sz w:val="48"/>
          <w:szCs w:val="48"/>
        </w:rPr>
      </w:pPr>
      <w:r>
        <w:rPr>
          <w:rFonts w:ascii="黑体" w:eastAsia="黑体" w:hAnsi="黑体" w:hint="eastAsia"/>
          <w:sz w:val="48"/>
          <w:szCs w:val="48"/>
        </w:rPr>
        <w:lastRenderedPageBreak/>
        <w:t>本文档版本控制信息</w:t>
      </w:r>
    </w:p>
    <w:p w:rsidR="00C57A75" w:rsidRDefault="00C57A75">
      <w:pPr>
        <w:jc w:val="center"/>
        <w:rPr>
          <w:rFonts w:ascii="黑体" w:eastAsia="黑体" w:hAnsi="黑体"/>
          <w:sz w:val="48"/>
          <w:szCs w:val="4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1660"/>
        <w:gridCol w:w="3119"/>
      </w:tblGrid>
      <w:tr w:rsidR="00C57A75" w:rsidTr="001568B6">
        <w:tc>
          <w:tcPr>
            <w:tcW w:w="2130" w:type="dxa"/>
            <w:shd w:val="clear" w:color="auto" w:fill="BFBFBF"/>
          </w:tcPr>
          <w:p w:rsidR="00C57A75" w:rsidRDefault="00E16E85">
            <w:pPr>
              <w:jc w:val="left"/>
              <w:rPr>
                <w:rFonts w:ascii="黑体" w:eastAsia="黑体" w:hAnsi="黑体"/>
                <w:sz w:val="32"/>
                <w:szCs w:val="32"/>
              </w:rPr>
            </w:pPr>
            <w:r>
              <w:rPr>
                <w:rFonts w:ascii="黑体" w:eastAsia="黑体" w:hAnsi="黑体" w:hint="eastAsia"/>
                <w:sz w:val="32"/>
                <w:szCs w:val="32"/>
              </w:rPr>
              <w:t>版本号</w:t>
            </w:r>
          </w:p>
        </w:tc>
        <w:tc>
          <w:tcPr>
            <w:tcW w:w="2130" w:type="dxa"/>
            <w:shd w:val="clear" w:color="auto" w:fill="BFBFBF"/>
          </w:tcPr>
          <w:p w:rsidR="00C57A75" w:rsidRDefault="00E16E85">
            <w:pPr>
              <w:jc w:val="left"/>
              <w:rPr>
                <w:rFonts w:ascii="黑体" w:eastAsia="黑体" w:hAnsi="黑体"/>
                <w:sz w:val="32"/>
                <w:szCs w:val="32"/>
              </w:rPr>
            </w:pPr>
            <w:r>
              <w:rPr>
                <w:rFonts w:ascii="黑体" w:eastAsia="黑体" w:hAnsi="黑体" w:hint="eastAsia"/>
                <w:sz w:val="32"/>
                <w:szCs w:val="32"/>
              </w:rPr>
              <w:t>修订日期</w:t>
            </w:r>
          </w:p>
        </w:tc>
        <w:tc>
          <w:tcPr>
            <w:tcW w:w="1660" w:type="dxa"/>
            <w:shd w:val="clear" w:color="auto" w:fill="BFBFBF"/>
          </w:tcPr>
          <w:p w:rsidR="00C57A75" w:rsidRDefault="00E16E85">
            <w:pPr>
              <w:jc w:val="left"/>
              <w:rPr>
                <w:rFonts w:ascii="黑体" w:eastAsia="黑体" w:hAnsi="黑体"/>
                <w:sz w:val="32"/>
                <w:szCs w:val="32"/>
              </w:rPr>
            </w:pPr>
            <w:r>
              <w:rPr>
                <w:rFonts w:ascii="黑体" w:eastAsia="黑体" w:hAnsi="黑体" w:hint="eastAsia"/>
                <w:sz w:val="32"/>
                <w:szCs w:val="32"/>
              </w:rPr>
              <w:t>参与人员</w:t>
            </w:r>
          </w:p>
        </w:tc>
        <w:tc>
          <w:tcPr>
            <w:tcW w:w="3119" w:type="dxa"/>
            <w:shd w:val="clear" w:color="auto" w:fill="BFBFBF"/>
          </w:tcPr>
          <w:p w:rsidR="00C57A75" w:rsidRDefault="00E16E85">
            <w:pPr>
              <w:jc w:val="left"/>
              <w:rPr>
                <w:rFonts w:ascii="黑体" w:eastAsia="黑体" w:hAnsi="黑体"/>
                <w:sz w:val="32"/>
                <w:szCs w:val="32"/>
              </w:rPr>
            </w:pPr>
            <w:r>
              <w:rPr>
                <w:rFonts w:ascii="黑体" w:eastAsia="黑体" w:hAnsi="黑体" w:hint="eastAsia"/>
                <w:sz w:val="32"/>
                <w:szCs w:val="32"/>
              </w:rPr>
              <w:t>说明</w:t>
            </w:r>
          </w:p>
        </w:tc>
      </w:tr>
      <w:tr w:rsidR="00C57A75" w:rsidTr="001568B6">
        <w:tc>
          <w:tcPr>
            <w:tcW w:w="2130" w:type="dxa"/>
          </w:tcPr>
          <w:p w:rsidR="00C57A75" w:rsidRDefault="00E16E85">
            <w:pPr>
              <w:jc w:val="left"/>
              <w:rPr>
                <w:rFonts w:ascii="黑体" w:eastAsia="黑体" w:hAnsi="黑体"/>
                <w:sz w:val="24"/>
                <w:szCs w:val="24"/>
              </w:rPr>
            </w:pPr>
            <w:r>
              <w:rPr>
                <w:rFonts w:ascii="黑体" w:eastAsia="黑体" w:hAnsi="黑体" w:hint="eastAsia"/>
                <w:sz w:val="24"/>
                <w:szCs w:val="24"/>
              </w:rPr>
              <w:t>0.01</w:t>
            </w:r>
          </w:p>
        </w:tc>
        <w:tc>
          <w:tcPr>
            <w:tcW w:w="2130" w:type="dxa"/>
          </w:tcPr>
          <w:p w:rsidR="00C57A75" w:rsidRDefault="00E16E85">
            <w:pPr>
              <w:jc w:val="left"/>
              <w:rPr>
                <w:rFonts w:ascii="黑体" w:eastAsia="黑体" w:hAnsi="黑体"/>
                <w:sz w:val="24"/>
                <w:szCs w:val="24"/>
              </w:rPr>
            </w:pPr>
            <w:r>
              <w:rPr>
                <w:rFonts w:ascii="黑体" w:eastAsia="黑体" w:hAnsi="黑体" w:hint="eastAsia"/>
                <w:sz w:val="24"/>
                <w:szCs w:val="24"/>
              </w:rPr>
              <w:t>201</w:t>
            </w:r>
            <w:r w:rsidR="001568B6">
              <w:rPr>
                <w:rFonts w:ascii="黑体" w:eastAsia="黑体" w:hAnsi="黑体" w:hint="eastAsia"/>
                <w:sz w:val="24"/>
                <w:szCs w:val="24"/>
              </w:rPr>
              <w:t>5-03-30</w:t>
            </w:r>
          </w:p>
        </w:tc>
        <w:tc>
          <w:tcPr>
            <w:tcW w:w="1660" w:type="dxa"/>
          </w:tcPr>
          <w:p w:rsidR="00C57A75" w:rsidRDefault="001568B6">
            <w:pPr>
              <w:jc w:val="left"/>
              <w:rPr>
                <w:rFonts w:ascii="黑体" w:eastAsia="黑体" w:hAnsi="黑体"/>
                <w:sz w:val="24"/>
                <w:szCs w:val="24"/>
              </w:rPr>
            </w:pPr>
            <w:r>
              <w:rPr>
                <w:rFonts w:ascii="黑体" w:eastAsia="黑体" w:hAnsi="黑体" w:hint="eastAsia"/>
                <w:sz w:val="24"/>
                <w:szCs w:val="24"/>
              </w:rPr>
              <w:t>李良</w:t>
            </w:r>
          </w:p>
        </w:tc>
        <w:tc>
          <w:tcPr>
            <w:tcW w:w="3119" w:type="dxa"/>
          </w:tcPr>
          <w:p w:rsidR="00C57A75" w:rsidRDefault="00E16E85">
            <w:pPr>
              <w:jc w:val="left"/>
              <w:rPr>
                <w:rFonts w:ascii="黑体" w:eastAsia="黑体" w:hAnsi="黑体"/>
                <w:sz w:val="24"/>
                <w:szCs w:val="24"/>
              </w:rPr>
            </w:pPr>
            <w:r>
              <w:rPr>
                <w:rFonts w:ascii="黑体" w:eastAsia="黑体" w:hAnsi="黑体" w:hint="eastAsia"/>
                <w:sz w:val="24"/>
                <w:szCs w:val="24"/>
              </w:rPr>
              <w:t>拟初稿</w:t>
            </w:r>
          </w:p>
        </w:tc>
      </w:tr>
    </w:tbl>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p w:rsidR="00C57A75" w:rsidRDefault="00C57A75">
      <w:pPr>
        <w:jc w:val="left"/>
        <w:rPr>
          <w:rFonts w:ascii="黑体" w:eastAsia="黑体" w:hAnsi="黑体"/>
          <w:sz w:val="48"/>
          <w:szCs w:val="4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C57A75">
        <w:trPr>
          <w:trHeight w:val="1904"/>
        </w:trPr>
        <w:tc>
          <w:tcPr>
            <w:tcW w:w="8522" w:type="dxa"/>
          </w:tcPr>
          <w:p w:rsidR="00C57A75" w:rsidRDefault="00E16E85" w:rsidP="00F11C5E">
            <w:pPr>
              <w:spacing w:beforeLines="10" w:afterLines="10"/>
              <w:jc w:val="left"/>
              <w:rPr>
                <w:rFonts w:ascii="微软雅黑" w:eastAsia="微软雅黑" w:hAnsi="微软雅黑"/>
                <w:b/>
                <w:bCs/>
                <w:sz w:val="24"/>
                <w:szCs w:val="24"/>
              </w:rPr>
            </w:pPr>
            <w:r>
              <w:rPr>
                <w:rFonts w:ascii="微软雅黑" w:eastAsia="微软雅黑" w:hAnsi="微软雅黑" w:hint="eastAsia"/>
                <w:sz w:val="24"/>
                <w:szCs w:val="24"/>
              </w:rPr>
              <w:t>本文档中的所有内容为上海富友网络技术有限公司的机密和专属所有。</w:t>
            </w:r>
            <w:r>
              <w:rPr>
                <w:rFonts w:ascii="微软雅黑" w:eastAsia="微软雅黑" w:hAnsi="微软雅黑"/>
                <w:sz w:val="24"/>
                <w:szCs w:val="24"/>
              </w:rPr>
              <w:t>未经</w:t>
            </w:r>
            <w:r>
              <w:rPr>
                <w:rFonts w:ascii="微软雅黑" w:eastAsia="微软雅黑" w:hAnsi="微软雅黑" w:hint="eastAsia"/>
                <w:sz w:val="24"/>
                <w:szCs w:val="24"/>
              </w:rPr>
              <w:t>上海富友网络技术有限公司</w:t>
            </w:r>
            <w:r>
              <w:rPr>
                <w:rFonts w:ascii="微软雅黑" w:eastAsia="微软雅黑" w:hAnsi="微软雅黑"/>
                <w:sz w:val="24"/>
                <w:szCs w:val="24"/>
              </w:rPr>
              <w:t>的明确书面许可，任何</w:t>
            </w:r>
            <w:r>
              <w:rPr>
                <w:rFonts w:ascii="微软雅黑" w:eastAsia="微软雅黑" w:hAnsi="微软雅黑" w:hint="eastAsia"/>
                <w:sz w:val="24"/>
                <w:szCs w:val="24"/>
              </w:rPr>
              <w:t>组织或个</w:t>
            </w:r>
            <w:r>
              <w:rPr>
                <w:rFonts w:ascii="微软雅黑" w:eastAsia="微软雅黑" w:hAnsi="微软雅黑"/>
                <w:sz w:val="24"/>
                <w:szCs w:val="24"/>
              </w:rPr>
              <w:t>人不得</w:t>
            </w:r>
            <w:r>
              <w:rPr>
                <w:rFonts w:ascii="微软雅黑" w:eastAsia="微软雅黑" w:hAnsi="微软雅黑" w:hint="eastAsia"/>
                <w:sz w:val="24"/>
                <w:szCs w:val="24"/>
              </w:rPr>
              <w:t>以任何目的、任何形式及任何手段复制或传播本文档部分或全部内容</w:t>
            </w:r>
            <w:r>
              <w:rPr>
                <w:rFonts w:ascii="微软雅黑" w:eastAsia="微软雅黑" w:hAnsi="微软雅黑"/>
                <w:sz w:val="24"/>
                <w:szCs w:val="24"/>
              </w:rPr>
              <w:t>。</w:t>
            </w:r>
          </w:p>
          <w:p w:rsidR="00C57A75" w:rsidRDefault="00C57A75">
            <w:pPr>
              <w:jc w:val="left"/>
              <w:rPr>
                <w:rFonts w:ascii="黑体" w:eastAsia="黑体" w:hAnsi="黑体"/>
                <w:sz w:val="48"/>
                <w:szCs w:val="48"/>
              </w:rPr>
            </w:pPr>
          </w:p>
        </w:tc>
      </w:tr>
    </w:tbl>
    <w:p w:rsidR="00C57A75" w:rsidRDefault="00C57A75">
      <w:pPr>
        <w:jc w:val="left"/>
        <w:rPr>
          <w:rFonts w:ascii="黑体" w:eastAsia="黑体" w:hAnsi="黑体"/>
          <w:sz w:val="48"/>
          <w:szCs w:val="48"/>
        </w:rPr>
      </w:pPr>
    </w:p>
    <w:p w:rsidR="00C57A75" w:rsidRDefault="00E16E85">
      <w:pPr>
        <w:jc w:val="left"/>
        <w:rPr>
          <w:rFonts w:ascii="黑体" w:eastAsia="黑体" w:hAnsi="黑体"/>
          <w:sz w:val="48"/>
          <w:szCs w:val="48"/>
        </w:rPr>
      </w:pPr>
      <w:r>
        <w:rPr>
          <w:rFonts w:ascii="黑体" w:eastAsia="黑体" w:hAnsi="黑体" w:hint="eastAsia"/>
          <w:sz w:val="48"/>
          <w:szCs w:val="48"/>
        </w:rPr>
        <w:t>概述</w:t>
      </w:r>
    </w:p>
    <w:p w:rsidR="00C57A75" w:rsidRDefault="00E16E85">
      <w:pPr>
        <w:pStyle w:val="12"/>
        <w:ind w:left="425" w:firstLineChars="0" w:firstLine="0"/>
        <w:jc w:val="left"/>
        <w:rPr>
          <w:rFonts w:ascii="黑体" w:eastAsia="黑体" w:hAnsi="黑体"/>
          <w:sz w:val="36"/>
          <w:szCs w:val="36"/>
        </w:rPr>
      </w:pPr>
      <w:r>
        <w:rPr>
          <w:rFonts w:ascii="黑体" w:eastAsia="黑体" w:hAnsi="黑体" w:hint="eastAsia"/>
          <w:sz w:val="36"/>
          <w:szCs w:val="36"/>
        </w:rPr>
        <w:t>编写目的</w:t>
      </w:r>
    </w:p>
    <w:p w:rsidR="00C57A75" w:rsidRDefault="00E16E85">
      <w:pPr>
        <w:pStyle w:val="10"/>
        <w:ind w:firstLine="480"/>
        <w:jc w:val="both"/>
        <w:rPr>
          <w:rFonts w:ascii="微软雅黑" w:eastAsia="微软雅黑" w:hAnsi="微软雅黑"/>
          <w:sz w:val="24"/>
        </w:rPr>
      </w:pPr>
      <w:r>
        <w:rPr>
          <w:rFonts w:ascii="微软雅黑" w:eastAsia="微软雅黑" w:hAnsi="微软雅黑" w:hint="eastAsia"/>
          <w:sz w:val="24"/>
        </w:rPr>
        <w:t>本文档的编写目的是为合作商户开发人员提供开发所需接口说明，本文档可供开发人员、测试人员参考。</w:t>
      </w:r>
    </w:p>
    <w:p w:rsidR="00C57A75" w:rsidRDefault="00E16E85">
      <w:pPr>
        <w:pStyle w:val="12"/>
        <w:ind w:left="425" w:firstLineChars="0" w:firstLine="0"/>
        <w:jc w:val="left"/>
        <w:rPr>
          <w:rFonts w:ascii="黑体" w:eastAsia="黑体" w:hAnsi="黑体"/>
          <w:sz w:val="36"/>
          <w:szCs w:val="36"/>
        </w:rPr>
      </w:pPr>
      <w:r>
        <w:rPr>
          <w:rFonts w:ascii="黑体" w:eastAsia="黑体" w:hAnsi="黑体" w:hint="eastAsia"/>
          <w:sz w:val="36"/>
          <w:szCs w:val="36"/>
        </w:rPr>
        <w:t>参考文档</w:t>
      </w:r>
    </w:p>
    <w:p w:rsidR="00C57A75" w:rsidRDefault="00E16E85">
      <w:pPr>
        <w:pStyle w:val="10"/>
        <w:ind w:firstLine="480"/>
        <w:jc w:val="both"/>
        <w:rPr>
          <w:rFonts w:ascii="微软雅黑" w:eastAsia="微软雅黑" w:hAnsi="微软雅黑"/>
          <w:sz w:val="24"/>
        </w:rPr>
      </w:pPr>
      <w:r>
        <w:rPr>
          <w:rFonts w:ascii="微软雅黑" w:eastAsia="微软雅黑" w:hAnsi="微软雅黑" w:hint="eastAsia"/>
          <w:sz w:val="24"/>
        </w:rPr>
        <w:t>本文档根据《富友-信而富账户系统需求文档》而编写</w:t>
      </w:r>
    </w:p>
    <w:p w:rsidR="00C57A75" w:rsidRDefault="00E16E85">
      <w:pPr>
        <w:pStyle w:val="12"/>
        <w:ind w:left="425" w:firstLineChars="0" w:firstLine="0"/>
        <w:jc w:val="left"/>
        <w:rPr>
          <w:rFonts w:ascii="黑体" w:eastAsia="黑体" w:hAnsi="黑体"/>
          <w:sz w:val="36"/>
          <w:szCs w:val="36"/>
        </w:rPr>
      </w:pPr>
      <w:r>
        <w:rPr>
          <w:rFonts w:ascii="黑体" w:eastAsia="黑体" w:hAnsi="黑体" w:hint="eastAsia"/>
          <w:sz w:val="36"/>
          <w:szCs w:val="36"/>
        </w:rPr>
        <w:t>术语及定义</w:t>
      </w:r>
    </w:p>
    <w:p w:rsidR="00C57A75" w:rsidRDefault="00E16E85">
      <w:pPr>
        <w:pStyle w:val="10"/>
        <w:ind w:firstLine="480"/>
        <w:jc w:val="both"/>
        <w:rPr>
          <w:rFonts w:ascii="微软雅黑" w:eastAsia="微软雅黑" w:hAnsi="微软雅黑"/>
          <w:sz w:val="24"/>
        </w:rPr>
      </w:pPr>
      <w:r>
        <w:rPr>
          <w:rFonts w:ascii="微软雅黑" w:eastAsia="微软雅黑" w:hAnsi="微软雅黑" w:hint="eastAsia"/>
          <w:sz w:val="24"/>
        </w:rPr>
        <w:t>本文档中使用到的术语及其说明，简写或约定。</w:t>
      </w:r>
    </w:p>
    <w:p w:rsidR="00C57A75" w:rsidRDefault="00E16E85">
      <w:pPr>
        <w:pStyle w:val="12"/>
        <w:ind w:left="420" w:firstLineChars="0" w:firstLine="0"/>
        <w:rPr>
          <w:b/>
          <w:sz w:val="18"/>
          <w:szCs w:val="18"/>
        </w:rPr>
      </w:pPr>
      <w:r>
        <w:rPr>
          <w:rFonts w:hint="eastAsia"/>
          <w:b/>
          <w:sz w:val="18"/>
          <w:szCs w:val="18"/>
        </w:rPr>
        <w:t>1</w:t>
      </w:r>
      <w:r>
        <w:rPr>
          <w:rFonts w:hint="eastAsia"/>
          <w:b/>
          <w:sz w:val="18"/>
          <w:szCs w:val="18"/>
        </w:rPr>
        <w:t>．约束</w:t>
      </w:r>
    </w:p>
    <w:p w:rsidR="00C57A75" w:rsidRDefault="00E16E85">
      <w:pPr>
        <w:pStyle w:val="12"/>
        <w:ind w:left="420" w:firstLineChars="0"/>
        <w:rPr>
          <w:sz w:val="18"/>
          <w:szCs w:val="18"/>
        </w:rPr>
      </w:pPr>
      <w:r>
        <w:rPr>
          <w:rFonts w:hint="eastAsia"/>
          <w:sz w:val="18"/>
          <w:szCs w:val="18"/>
        </w:rPr>
        <w:t>M</w:t>
      </w:r>
      <w:r>
        <w:rPr>
          <w:rFonts w:hint="eastAsia"/>
          <w:sz w:val="18"/>
          <w:szCs w:val="18"/>
        </w:rPr>
        <w:t>：必填</w:t>
      </w:r>
    </w:p>
    <w:p w:rsidR="00C57A75" w:rsidRDefault="00E16E85">
      <w:pPr>
        <w:pStyle w:val="12"/>
        <w:ind w:left="420" w:firstLineChars="0"/>
        <w:rPr>
          <w:sz w:val="18"/>
          <w:szCs w:val="18"/>
        </w:rPr>
      </w:pPr>
      <w:r>
        <w:rPr>
          <w:rFonts w:hint="eastAsia"/>
          <w:sz w:val="18"/>
          <w:szCs w:val="18"/>
        </w:rPr>
        <w:t>O</w:t>
      </w:r>
      <w:r>
        <w:rPr>
          <w:rFonts w:hint="eastAsia"/>
          <w:sz w:val="18"/>
          <w:szCs w:val="18"/>
        </w:rPr>
        <w:t>：非必填</w:t>
      </w:r>
    </w:p>
    <w:p w:rsidR="00C57A75" w:rsidRDefault="00C57A75">
      <w:pPr>
        <w:pStyle w:val="10"/>
        <w:ind w:firstLine="480"/>
        <w:jc w:val="both"/>
        <w:rPr>
          <w:rFonts w:ascii="微软雅黑" w:eastAsia="微软雅黑" w:hAnsi="微软雅黑"/>
          <w:sz w:val="24"/>
        </w:rPr>
      </w:pPr>
    </w:p>
    <w:p w:rsidR="00C57A75" w:rsidRDefault="00C57A75">
      <w:pPr>
        <w:pStyle w:val="12"/>
        <w:ind w:left="425" w:firstLineChars="0" w:firstLine="0"/>
        <w:jc w:val="left"/>
        <w:rPr>
          <w:rFonts w:ascii="黑体" w:eastAsia="黑体" w:hAnsi="黑体"/>
          <w:sz w:val="36"/>
          <w:szCs w:val="36"/>
        </w:rPr>
      </w:pPr>
    </w:p>
    <w:p w:rsidR="00C57A75" w:rsidRDefault="00E16E85">
      <w:pPr>
        <w:pStyle w:val="1"/>
        <w:ind w:left="0" w:firstLine="0"/>
      </w:pPr>
      <w:r>
        <w:rPr>
          <w:rFonts w:hint="eastAsia"/>
        </w:rPr>
        <w:t>接口列表</w:t>
      </w:r>
    </w:p>
    <w:p w:rsidR="00C57A75" w:rsidRDefault="001568B6">
      <w:pPr>
        <w:pStyle w:val="2"/>
        <w:numPr>
          <w:ilvl w:val="0"/>
          <w:numId w:val="1"/>
        </w:numPr>
      </w:pPr>
      <w:r>
        <w:rPr>
          <w:rFonts w:hint="eastAsia"/>
        </w:rPr>
        <w:t>委托</w:t>
      </w:r>
      <w:r w:rsidR="00E16E85">
        <w:rPr>
          <w:rFonts w:hint="eastAsia"/>
        </w:rPr>
        <w:t>充值</w:t>
      </w:r>
    </w:p>
    <w:p w:rsidR="00C57A75" w:rsidRDefault="00E16E85">
      <w:pPr>
        <w:pStyle w:val="12"/>
        <w:ind w:firstLine="360"/>
        <w:rPr>
          <w:sz w:val="18"/>
          <w:szCs w:val="18"/>
        </w:rPr>
      </w:pPr>
      <w:r>
        <w:rPr>
          <w:rFonts w:hint="eastAsia"/>
          <w:sz w:val="18"/>
          <w:szCs w:val="18"/>
        </w:rPr>
        <w:t>说明：信息通过</w:t>
      </w:r>
      <w:r>
        <w:rPr>
          <w:rFonts w:hint="eastAsia"/>
          <w:sz w:val="18"/>
          <w:szCs w:val="18"/>
        </w:rPr>
        <w:t>form</w:t>
      </w:r>
      <w:r>
        <w:rPr>
          <w:rFonts w:hint="eastAsia"/>
          <w:sz w:val="18"/>
          <w:szCs w:val="18"/>
        </w:rPr>
        <w:t>表单的形式递交给富友系统，递交的方式必须为</w:t>
      </w:r>
      <w:r>
        <w:rPr>
          <w:rFonts w:hint="eastAsia"/>
          <w:sz w:val="18"/>
          <w:szCs w:val="18"/>
        </w:rPr>
        <w:t>post</w:t>
      </w:r>
      <w:r>
        <w:rPr>
          <w:rFonts w:hint="eastAsia"/>
          <w:sz w:val="18"/>
          <w:szCs w:val="18"/>
        </w:rPr>
        <w:t>，编码必须为</w:t>
      </w:r>
      <w:r>
        <w:rPr>
          <w:rFonts w:hint="eastAsia"/>
          <w:sz w:val="18"/>
          <w:szCs w:val="18"/>
        </w:rPr>
        <w:t>UTF-8</w:t>
      </w:r>
    </w:p>
    <w:p w:rsidR="00C57A75" w:rsidRDefault="00F11C5E">
      <w:pPr>
        <w:rPr>
          <w:rFonts w:hint="eastAsia"/>
        </w:rPr>
      </w:pPr>
      <w:r>
        <w:rPr>
          <w:rFonts w:hint="eastAsia"/>
        </w:rPr>
        <w:tab/>
      </w:r>
    </w:p>
    <w:p w:rsidR="00F11C5E" w:rsidRPr="00D35C1D" w:rsidRDefault="00F11C5E">
      <w:pPr>
        <w:rPr>
          <w:rFonts w:hint="eastAsia"/>
          <w:b/>
          <w:color w:val="FF0000"/>
        </w:rPr>
      </w:pPr>
      <w:r>
        <w:rPr>
          <w:rFonts w:hint="eastAsia"/>
        </w:rPr>
        <w:tab/>
      </w:r>
      <w:r w:rsidR="00330A79">
        <w:rPr>
          <w:rFonts w:hint="eastAsia"/>
          <w:b/>
          <w:color w:val="FF0000"/>
        </w:rPr>
        <w:t>商户通过此接口发起对应用户的代扣充值。前提</w:t>
      </w:r>
      <w:r w:rsidR="00D35C1D" w:rsidRPr="00D35C1D">
        <w:rPr>
          <w:rFonts w:hint="eastAsia"/>
          <w:b/>
          <w:color w:val="FF0000"/>
        </w:rPr>
        <w:t>包含：</w:t>
      </w:r>
    </w:p>
    <w:p w:rsidR="00F11C5E" w:rsidRPr="00D35C1D" w:rsidRDefault="00F11C5E" w:rsidP="00F11C5E">
      <w:pPr>
        <w:ind w:left="420" w:firstLine="420"/>
        <w:rPr>
          <w:rFonts w:hint="eastAsia"/>
          <w:b/>
          <w:color w:val="FF0000"/>
        </w:rPr>
      </w:pPr>
      <w:r w:rsidRPr="00D35C1D">
        <w:rPr>
          <w:rFonts w:hint="eastAsia"/>
          <w:b/>
          <w:color w:val="FF0000"/>
        </w:rPr>
        <w:t>充值上线</w:t>
      </w:r>
      <w:r w:rsidRPr="00D35C1D">
        <w:rPr>
          <w:rFonts w:hint="eastAsia"/>
          <w:b/>
          <w:color w:val="FF0000"/>
        </w:rPr>
        <w:t>100W</w:t>
      </w:r>
      <w:r w:rsidRPr="00D35C1D">
        <w:rPr>
          <w:rFonts w:hint="eastAsia"/>
          <w:b/>
          <w:color w:val="FF0000"/>
        </w:rPr>
        <w:t>；</w:t>
      </w:r>
    </w:p>
    <w:p w:rsidR="00F11C5E" w:rsidRPr="00D35C1D" w:rsidRDefault="00F11C5E" w:rsidP="00F11C5E">
      <w:pPr>
        <w:ind w:left="420" w:firstLine="420"/>
        <w:rPr>
          <w:rFonts w:hint="eastAsia"/>
          <w:b/>
          <w:color w:val="FF0000"/>
        </w:rPr>
      </w:pPr>
      <w:r w:rsidRPr="00D35C1D">
        <w:rPr>
          <w:rFonts w:hint="eastAsia"/>
          <w:b/>
          <w:color w:val="FF0000"/>
        </w:rPr>
        <w:t>充值用户必须签约；</w:t>
      </w:r>
    </w:p>
    <w:p w:rsidR="00F11C5E" w:rsidRDefault="00F11C5E" w:rsidP="00F11C5E">
      <w:pPr>
        <w:ind w:left="420" w:firstLine="420"/>
        <w:rPr>
          <w:rFonts w:hint="eastAsia"/>
          <w:b/>
          <w:color w:val="FF0000"/>
        </w:rPr>
      </w:pPr>
      <w:r w:rsidRPr="00D35C1D">
        <w:rPr>
          <w:rFonts w:hint="eastAsia"/>
          <w:b/>
          <w:color w:val="FF0000"/>
        </w:rPr>
        <w:t>充值用户没有修改未生效；</w:t>
      </w:r>
    </w:p>
    <w:p w:rsidR="004C66D2" w:rsidRDefault="004C66D2" w:rsidP="004C66D2">
      <w:pPr>
        <w:rPr>
          <w:rFonts w:hint="eastAsia"/>
          <w:b/>
          <w:color w:val="FF0000"/>
        </w:rPr>
      </w:pPr>
      <w:r>
        <w:rPr>
          <w:rFonts w:hint="eastAsia"/>
          <w:b/>
          <w:color w:val="FF0000"/>
        </w:rPr>
        <w:t xml:space="preserve">   </w:t>
      </w:r>
    </w:p>
    <w:p w:rsidR="004C66D2" w:rsidRDefault="004C66D2" w:rsidP="004C66D2">
      <w:pPr>
        <w:ind w:firstLine="420"/>
        <w:rPr>
          <w:rFonts w:hint="eastAsia"/>
          <w:b/>
          <w:color w:val="FF0000"/>
        </w:rPr>
      </w:pPr>
      <w:r>
        <w:rPr>
          <w:rFonts w:hint="eastAsia"/>
          <w:b/>
          <w:color w:val="FF0000"/>
        </w:rPr>
        <w:t>如果充值金额超过风控限制，需要等待用户确认才能发起银行扣款，接口将返回</w:t>
      </w:r>
      <w:r>
        <w:rPr>
          <w:rFonts w:hint="eastAsia"/>
          <w:b/>
          <w:color w:val="FF0000"/>
        </w:rPr>
        <w:t>0001</w:t>
      </w:r>
      <w:r>
        <w:rPr>
          <w:rFonts w:hint="eastAsia"/>
          <w:b/>
          <w:color w:val="FF0000"/>
        </w:rPr>
        <w:t>（受理成功）</w:t>
      </w:r>
      <w:r w:rsidR="00F51998">
        <w:rPr>
          <w:rFonts w:hint="eastAsia"/>
          <w:b/>
          <w:color w:val="FF0000"/>
        </w:rPr>
        <w:t>，后期等待通知</w:t>
      </w:r>
      <w:r>
        <w:rPr>
          <w:rFonts w:hint="eastAsia"/>
          <w:b/>
          <w:color w:val="FF0000"/>
        </w:rPr>
        <w:t>；</w:t>
      </w:r>
    </w:p>
    <w:p w:rsidR="004C66D2" w:rsidRPr="004C66D2" w:rsidRDefault="004C66D2" w:rsidP="004C66D2">
      <w:pPr>
        <w:ind w:firstLine="420"/>
        <w:rPr>
          <w:rFonts w:hint="eastAsia"/>
          <w:b/>
          <w:color w:val="FF0000"/>
        </w:rPr>
      </w:pPr>
      <w:r>
        <w:rPr>
          <w:rFonts w:hint="eastAsia"/>
          <w:b/>
          <w:color w:val="FF0000"/>
        </w:rPr>
        <w:t>否则，立即发起银行扣款（不需要用户确认），成功将返回</w:t>
      </w:r>
      <w:r>
        <w:rPr>
          <w:rFonts w:hint="eastAsia"/>
          <w:b/>
          <w:color w:val="FF0000"/>
        </w:rPr>
        <w:t>0000</w:t>
      </w:r>
      <w:r>
        <w:rPr>
          <w:rFonts w:hint="eastAsia"/>
          <w:b/>
          <w:color w:val="FF0000"/>
        </w:rPr>
        <w:t>；</w:t>
      </w:r>
    </w:p>
    <w:p w:rsidR="00F11C5E" w:rsidRDefault="00F11C5E"/>
    <w:p w:rsidR="00C57A75" w:rsidRDefault="00E16E85">
      <w:pPr>
        <w:jc w:val="left"/>
        <w:rPr>
          <w:rFonts w:ascii="黑体" w:eastAsia="黑体" w:hAnsi="黑体"/>
          <w:szCs w:val="21"/>
        </w:rPr>
      </w:pPr>
      <w:r>
        <w:rPr>
          <w:rFonts w:ascii="黑体" w:eastAsia="黑体" w:hAnsi="黑体" w:hint="eastAsia"/>
          <w:szCs w:val="21"/>
        </w:rPr>
        <w:tab/>
        <w:t>a)测试地址：http://116.239.4.195:9056/</w:t>
      </w:r>
      <w:r w:rsidR="00F11C5E">
        <w:rPr>
          <w:rFonts w:ascii="黑体" w:eastAsia="黑体" w:hAnsi="黑体" w:hint="eastAsia"/>
          <w:szCs w:val="21"/>
        </w:rPr>
        <w:t>jzh</w:t>
      </w:r>
      <w:r>
        <w:rPr>
          <w:rFonts w:ascii="黑体" w:eastAsia="黑体" w:hAnsi="黑体" w:hint="eastAsia"/>
          <w:szCs w:val="21"/>
        </w:rPr>
        <w:t>/</w:t>
      </w:r>
      <w:r w:rsidR="00F11C5E">
        <w:rPr>
          <w:rFonts w:ascii="黑体" w:eastAsia="黑体" w:hAnsi="黑体" w:hint="eastAsia"/>
          <w:szCs w:val="21"/>
        </w:rPr>
        <w:t>wtrecharge</w:t>
      </w:r>
      <w:r>
        <w:rPr>
          <w:rFonts w:ascii="黑体" w:eastAsia="黑体" w:hAnsi="黑体" w:hint="eastAsia"/>
          <w:szCs w:val="21"/>
        </w:rPr>
        <w:t>.action</w:t>
      </w:r>
    </w:p>
    <w:p w:rsidR="00C57A75" w:rsidRDefault="00E16E85">
      <w:pPr>
        <w:jc w:val="left"/>
        <w:rPr>
          <w:rFonts w:ascii="黑体" w:eastAsia="黑体" w:hAnsi="黑体"/>
          <w:szCs w:val="21"/>
        </w:rPr>
      </w:pPr>
      <w:r>
        <w:rPr>
          <w:rFonts w:ascii="黑体" w:eastAsia="黑体" w:hAnsi="黑体" w:hint="eastAsia"/>
          <w:szCs w:val="21"/>
        </w:rPr>
        <w:tab/>
        <w:t xml:space="preserve">  </w:t>
      </w:r>
      <w:r>
        <w:rPr>
          <w:rFonts w:ascii="黑体" w:eastAsia="黑体" w:hAnsi="黑体" w:hint="eastAsia"/>
          <w:szCs w:val="21"/>
        </w:rPr>
        <w:tab/>
        <w:t>生产地址：需和开发确定</w:t>
      </w:r>
    </w:p>
    <w:p w:rsidR="00C57A75" w:rsidRDefault="00E16E85">
      <w:pPr>
        <w:ind w:firstLineChars="200" w:firstLine="420"/>
        <w:jc w:val="left"/>
        <w:rPr>
          <w:rFonts w:ascii="黑体" w:eastAsia="黑体" w:hAnsi="黑体"/>
          <w:szCs w:val="21"/>
        </w:rPr>
      </w:pPr>
      <w:r>
        <w:rPr>
          <w:rFonts w:ascii="黑体" w:eastAsia="黑体" w:hAnsi="黑体" w:hint="eastAsia"/>
          <w:szCs w:val="21"/>
        </w:rPr>
        <w:t>b)请求参数列表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134"/>
        <w:gridCol w:w="992"/>
        <w:gridCol w:w="460"/>
        <w:gridCol w:w="2829"/>
        <w:gridCol w:w="2558"/>
      </w:tblGrid>
      <w:tr w:rsidR="00C57A75">
        <w:tc>
          <w:tcPr>
            <w:tcW w:w="1384" w:type="dxa"/>
            <w:shd w:val="clear" w:color="auto" w:fill="7F7F7F"/>
          </w:tcPr>
          <w:p w:rsidR="00C57A75" w:rsidRDefault="00E16E85">
            <w:pPr>
              <w:rPr>
                <w:rFonts w:hAnsi="宋体"/>
                <w:sz w:val="18"/>
                <w:szCs w:val="18"/>
              </w:rPr>
            </w:pPr>
            <w:r>
              <w:rPr>
                <w:rFonts w:hAnsi="宋体" w:hint="eastAsia"/>
                <w:sz w:val="18"/>
                <w:szCs w:val="18"/>
              </w:rPr>
              <w:t>变量名称</w:t>
            </w:r>
          </w:p>
        </w:tc>
        <w:tc>
          <w:tcPr>
            <w:tcW w:w="1134" w:type="dxa"/>
            <w:shd w:val="clear" w:color="auto" w:fill="7F7F7F"/>
          </w:tcPr>
          <w:p w:rsidR="00C57A75" w:rsidRDefault="00E16E85">
            <w:pPr>
              <w:rPr>
                <w:rFonts w:hAnsi="宋体"/>
                <w:sz w:val="18"/>
                <w:szCs w:val="18"/>
              </w:rPr>
            </w:pPr>
            <w:r>
              <w:rPr>
                <w:rFonts w:ascii="黑体" w:eastAsia="黑体" w:hAnsi="黑体" w:hint="eastAsia"/>
                <w:szCs w:val="21"/>
              </w:rPr>
              <w:t>参数代码</w:t>
            </w:r>
          </w:p>
        </w:tc>
        <w:tc>
          <w:tcPr>
            <w:tcW w:w="992" w:type="dxa"/>
            <w:shd w:val="clear" w:color="auto" w:fill="7F7F7F"/>
          </w:tcPr>
          <w:p w:rsidR="00C57A75" w:rsidRDefault="00E16E85">
            <w:pPr>
              <w:rPr>
                <w:rFonts w:hAnsi="宋体"/>
                <w:sz w:val="18"/>
                <w:szCs w:val="18"/>
              </w:rPr>
            </w:pPr>
            <w:r>
              <w:rPr>
                <w:rFonts w:hAnsi="宋体" w:hint="eastAsia"/>
                <w:sz w:val="18"/>
                <w:szCs w:val="18"/>
              </w:rPr>
              <w:t>长度</w:t>
            </w:r>
          </w:p>
        </w:tc>
        <w:tc>
          <w:tcPr>
            <w:tcW w:w="460" w:type="dxa"/>
            <w:shd w:val="clear" w:color="auto" w:fill="7F7F7F"/>
          </w:tcPr>
          <w:p w:rsidR="00C57A75" w:rsidRDefault="00E16E85">
            <w:pPr>
              <w:rPr>
                <w:rFonts w:hAnsi="宋体"/>
                <w:sz w:val="18"/>
                <w:szCs w:val="18"/>
              </w:rPr>
            </w:pPr>
            <w:r>
              <w:rPr>
                <w:rFonts w:ascii="黑体" w:eastAsia="黑体" w:hAnsi="黑体" w:hint="eastAsia"/>
                <w:szCs w:val="21"/>
              </w:rPr>
              <w:t>约束</w:t>
            </w:r>
          </w:p>
        </w:tc>
        <w:tc>
          <w:tcPr>
            <w:tcW w:w="2829" w:type="dxa"/>
            <w:shd w:val="clear" w:color="auto" w:fill="7F7F7F"/>
          </w:tcPr>
          <w:p w:rsidR="00C57A75" w:rsidRDefault="00E16E85">
            <w:pPr>
              <w:rPr>
                <w:rFonts w:hAnsi="宋体"/>
                <w:sz w:val="18"/>
                <w:szCs w:val="18"/>
              </w:rPr>
            </w:pPr>
            <w:r>
              <w:rPr>
                <w:rFonts w:hAnsi="宋体" w:hint="eastAsia"/>
                <w:sz w:val="18"/>
                <w:szCs w:val="18"/>
              </w:rPr>
              <w:t>参数说明</w:t>
            </w:r>
          </w:p>
        </w:tc>
        <w:tc>
          <w:tcPr>
            <w:tcW w:w="2558" w:type="dxa"/>
            <w:shd w:val="clear" w:color="auto" w:fill="7F7F7F"/>
          </w:tcPr>
          <w:p w:rsidR="00C57A75" w:rsidRDefault="00E16E85">
            <w:pPr>
              <w:rPr>
                <w:rFonts w:hAnsi="宋体"/>
                <w:sz w:val="18"/>
                <w:szCs w:val="18"/>
              </w:rPr>
            </w:pPr>
            <w:r>
              <w:rPr>
                <w:rFonts w:hAnsi="宋体" w:hint="eastAsia"/>
                <w:sz w:val="18"/>
                <w:szCs w:val="18"/>
              </w:rPr>
              <w:t>样例</w:t>
            </w:r>
          </w:p>
        </w:tc>
      </w:tr>
      <w:tr w:rsidR="00C57A75">
        <w:tc>
          <w:tcPr>
            <w:tcW w:w="1384" w:type="dxa"/>
          </w:tcPr>
          <w:p w:rsidR="00C57A75" w:rsidRDefault="00E16E85">
            <w:pPr>
              <w:rPr>
                <w:sz w:val="18"/>
                <w:szCs w:val="18"/>
              </w:rPr>
            </w:pPr>
            <w:r>
              <w:rPr>
                <w:rFonts w:hint="eastAsia"/>
                <w:sz w:val="18"/>
                <w:szCs w:val="18"/>
              </w:rPr>
              <w:t>商户代码</w:t>
            </w:r>
          </w:p>
        </w:tc>
        <w:tc>
          <w:tcPr>
            <w:tcW w:w="1134" w:type="dxa"/>
          </w:tcPr>
          <w:p w:rsidR="00C57A75" w:rsidRDefault="00E16E85">
            <w:pPr>
              <w:rPr>
                <w:sz w:val="18"/>
                <w:szCs w:val="18"/>
              </w:rPr>
            </w:pPr>
            <w:r>
              <w:rPr>
                <w:sz w:val="18"/>
                <w:szCs w:val="18"/>
              </w:rPr>
              <w:t>mchnt_cd</w:t>
            </w:r>
          </w:p>
        </w:tc>
        <w:tc>
          <w:tcPr>
            <w:tcW w:w="992" w:type="dxa"/>
          </w:tcPr>
          <w:p w:rsidR="00C57A75" w:rsidRDefault="00E16E85">
            <w:pPr>
              <w:rPr>
                <w:rFonts w:hAnsi="宋体"/>
                <w:sz w:val="18"/>
                <w:szCs w:val="18"/>
              </w:rPr>
            </w:pPr>
            <w:r>
              <w:rPr>
                <w:rFonts w:hAnsi="宋体" w:hint="eastAsia"/>
                <w:sz w:val="18"/>
                <w:szCs w:val="18"/>
              </w:rPr>
              <w:t>15</w:t>
            </w: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hint="eastAsia"/>
                <w:sz w:val="18"/>
                <w:szCs w:val="18"/>
              </w:rPr>
              <w:t>富友分配给各合作商户的唯一识别码</w:t>
            </w:r>
          </w:p>
        </w:tc>
        <w:tc>
          <w:tcPr>
            <w:tcW w:w="2558" w:type="dxa"/>
          </w:tcPr>
          <w:p w:rsidR="00C57A75" w:rsidRDefault="00E16E85">
            <w:pPr>
              <w:rPr>
                <w:rFonts w:hAnsi="宋体"/>
                <w:sz w:val="18"/>
                <w:szCs w:val="18"/>
              </w:rPr>
            </w:pPr>
            <w:r>
              <w:rPr>
                <w:rFonts w:hAnsi="宋体"/>
                <w:sz w:val="18"/>
                <w:szCs w:val="18"/>
              </w:rPr>
              <w:t>0002900F0006944</w:t>
            </w:r>
          </w:p>
        </w:tc>
      </w:tr>
      <w:tr w:rsidR="00C57A75">
        <w:tc>
          <w:tcPr>
            <w:tcW w:w="1384" w:type="dxa"/>
          </w:tcPr>
          <w:p w:rsidR="00C57A75" w:rsidRDefault="00E16E85">
            <w:pPr>
              <w:rPr>
                <w:sz w:val="18"/>
                <w:szCs w:val="18"/>
              </w:rPr>
            </w:pPr>
            <w:r>
              <w:rPr>
                <w:rFonts w:hint="eastAsia"/>
                <w:sz w:val="18"/>
                <w:szCs w:val="18"/>
              </w:rPr>
              <w:t>流水号</w:t>
            </w:r>
          </w:p>
        </w:tc>
        <w:tc>
          <w:tcPr>
            <w:tcW w:w="1134" w:type="dxa"/>
          </w:tcPr>
          <w:p w:rsidR="00C57A75" w:rsidRDefault="00E16E85">
            <w:pPr>
              <w:rPr>
                <w:sz w:val="18"/>
                <w:szCs w:val="18"/>
              </w:rPr>
            </w:pPr>
            <w:r>
              <w:rPr>
                <w:sz w:val="18"/>
                <w:szCs w:val="18"/>
              </w:rPr>
              <w:t>mchnt_</w:t>
            </w:r>
            <w:r>
              <w:rPr>
                <w:rFonts w:hint="eastAsia"/>
                <w:sz w:val="18"/>
                <w:szCs w:val="18"/>
              </w:rPr>
              <w:t>txn_ssn</w:t>
            </w:r>
          </w:p>
        </w:tc>
        <w:tc>
          <w:tcPr>
            <w:tcW w:w="992" w:type="dxa"/>
          </w:tcPr>
          <w:p w:rsidR="00C57A75" w:rsidRDefault="00E16E85">
            <w:pPr>
              <w:rPr>
                <w:rFonts w:hAnsi="宋体"/>
                <w:sz w:val="18"/>
                <w:szCs w:val="18"/>
              </w:rPr>
            </w:pPr>
            <w:r>
              <w:rPr>
                <w:rFonts w:hAnsi="宋体" w:hint="eastAsia"/>
                <w:sz w:val="18"/>
                <w:szCs w:val="18"/>
              </w:rPr>
              <w:t>MAX(</w:t>
            </w:r>
            <w:r>
              <w:rPr>
                <w:rFonts w:hint="eastAsia"/>
                <w:sz w:val="18"/>
                <w:szCs w:val="18"/>
              </w:rPr>
              <w:t>30)</w:t>
            </w: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hint="eastAsia"/>
                <w:sz w:val="18"/>
                <w:szCs w:val="18"/>
              </w:rPr>
              <w:t>商户网站产生的一个唯一的流水号，该流水号应该在相当长的时间内不重复。富友通过流水号来唯一确认一笔交易的重复性。</w:t>
            </w:r>
          </w:p>
        </w:tc>
        <w:tc>
          <w:tcPr>
            <w:tcW w:w="2558" w:type="dxa"/>
          </w:tcPr>
          <w:p w:rsidR="00C57A75" w:rsidRDefault="00E16E85">
            <w:pPr>
              <w:rPr>
                <w:rFonts w:hAnsi="宋体"/>
                <w:sz w:val="18"/>
                <w:szCs w:val="18"/>
              </w:rPr>
            </w:pPr>
            <w:r>
              <w:rPr>
                <w:rFonts w:hAnsi="宋体"/>
                <w:sz w:val="18"/>
                <w:szCs w:val="18"/>
              </w:rPr>
              <w:t>11032302065863805732</w:t>
            </w:r>
          </w:p>
        </w:tc>
      </w:tr>
      <w:tr w:rsidR="00C57A75">
        <w:tc>
          <w:tcPr>
            <w:tcW w:w="1384" w:type="dxa"/>
          </w:tcPr>
          <w:p w:rsidR="00C57A75" w:rsidRDefault="00B84B1E">
            <w:pPr>
              <w:rPr>
                <w:sz w:val="18"/>
                <w:szCs w:val="18"/>
              </w:rPr>
            </w:pPr>
            <w:r>
              <w:rPr>
                <w:rFonts w:hint="eastAsia"/>
                <w:sz w:val="18"/>
                <w:szCs w:val="18"/>
              </w:rPr>
              <w:t>委托充值</w:t>
            </w:r>
            <w:r w:rsidR="00E16E85">
              <w:rPr>
                <w:rFonts w:hint="eastAsia"/>
                <w:sz w:val="18"/>
                <w:szCs w:val="18"/>
              </w:rPr>
              <w:t>用户</w:t>
            </w:r>
          </w:p>
        </w:tc>
        <w:tc>
          <w:tcPr>
            <w:tcW w:w="1134" w:type="dxa"/>
          </w:tcPr>
          <w:p w:rsidR="00C57A75" w:rsidRDefault="00E16E85">
            <w:pPr>
              <w:rPr>
                <w:sz w:val="18"/>
                <w:szCs w:val="18"/>
              </w:rPr>
            </w:pPr>
            <w:r>
              <w:rPr>
                <w:rFonts w:hint="eastAsia"/>
                <w:sz w:val="18"/>
                <w:szCs w:val="18"/>
              </w:rPr>
              <w:t>login_id</w:t>
            </w:r>
          </w:p>
        </w:tc>
        <w:tc>
          <w:tcPr>
            <w:tcW w:w="992" w:type="dxa"/>
          </w:tcPr>
          <w:p w:rsidR="00C57A75" w:rsidRDefault="00E16E85">
            <w:pPr>
              <w:rPr>
                <w:rFonts w:hAnsi="宋体"/>
                <w:sz w:val="18"/>
                <w:szCs w:val="18"/>
              </w:rPr>
            </w:pPr>
            <w:r>
              <w:rPr>
                <w:rFonts w:hAnsi="宋体" w:hint="eastAsia"/>
                <w:sz w:val="18"/>
                <w:szCs w:val="18"/>
              </w:rPr>
              <w:t>11</w:t>
            </w: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hint="eastAsia"/>
                <w:sz w:val="18"/>
                <w:szCs w:val="18"/>
              </w:rPr>
              <w:t>用户登录</w:t>
            </w:r>
            <w:r>
              <w:rPr>
                <w:rFonts w:hint="eastAsia"/>
                <w:sz w:val="18"/>
                <w:szCs w:val="18"/>
              </w:rPr>
              <w:t>ID</w:t>
            </w:r>
          </w:p>
        </w:tc>
        <w:tc>
          <w:tcPr>
            <w:tcW w:w="2558" w:type="dxa"/>
          </w:tcPr>
          <w:p w:rsidR="00C57A75" w:rsidRDefault="00E16E85">
            <w:pPr>
              <w:rPr>
                <w:rFonts w:hAnsi="宋体"/>
                <w:sz w:val="18"/>
                <w:szCs w:val="18"/>
              </w:rPr>
            </w:pPr>
            <w:r>
              <w:rPr>
                <w:rFonts w:hAnsi="宋体" w:hint="eastAsia"/>
                <w:sz w:val="18"/>
                <w:szCs w:val="18"/>
              </w:rPr>
              <w:t>15012345678</w:t>
            </w:r>
          </w:p>
        </w:tc>
      </w:tr>
      <w:tr w:rsidR="00C57A75">
        <w:tc>
          <w:tcPr>
            <w:tcW w:w="1384" w:type="dxa"/>
          </w:tcPr>
          <w:p w:rsidR="00C57A75" w:rsidRDefault="00B84B1E">
            <w:pPr>
              <w:tabs>
                <w:tab w:val="left" w:pos="619"/>
              </w:tabs>
              <w:rPr>
                <w:sz w:val="18"/>
                <w:szCs w:val="18"/>
              </w:rPr>
            </w:pPr>
            <w:r>
              <w:rPr>
                <w:rFonts w:hint="eastAsia"/>
                <w:sz w:val="18"/>
                <w:szCs w:val="18"/>
              </w:rPr>
              <w:t>委托充值</w:t>
            </w:r>
            <w:r w:rsidR="00E16E85">
              <w:rPr>
                <w:rFonts w:hint="eastAsia"/>
                <w:sz w:val="18"/>
                <w:szCs w:val="18"/>
              </w:rPr>
              <w:t>金额</w:t>
            </w:r>
          </w:p>
        </w:tc>
        <w:tc>
          <w:tcPr>
            <w:tcW w:w="1134" w:type="dxa"/>
          </w:tcPr>
          <w:p w:rsidR="00C57A75" w:rsidRDefault="00E16E85">
            <w:pPr>
              <w:rPr>
                <w:sz w:val="18"/>
                <w:szCs w:val="18"/>
              </w:rPr>
            </w:pPr>
            <w:r>
              <w:rPr>
                <w:rFonts w:hint="eastAsia"/>
                <w:sz w:val="18"/>
                <w:szCs w:val="18"/>
              </w:rPr>
              <w:t>amt</w:t>
            </w:r>
          </w:p>
        </w:tc>
        <w:tc>
          <w:tcPr>
            <w:tcW w:w="992" w:type="dxa"/>
          </w:tcPr>
          <w:p w:rsidR="00C57A75" w:rsidRDefault="00E16E85">
            <w:pPr>
              <w:rPr>
                <w:rFonts w:hAnsi="宋体"/>
                <w:sz w:val="18"/>
                <w:szCs w:val="18"/>
              </w:rPr>
            </w:pPr>
            <w:r>
              <w:rPr>
                <w:rFonts w:hAnsi="宋体" w:hint="eastAsia"/>
                <w:sz w:val="18"/>
                <w:szCs w:val="18"/>
              </w:rPr>
              <w:t>MAX(12)</w:t>
            </w: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ascii="宋体" w:hAnsi="宋体" w:hint="eastAsia"/>
                <w:sz w:val="18"/>
                <w:szCs w:val="18"/>
              </w:rPr>
              <w:t>以分为单位 (无小数位)</w:t>
            </w:r>
          </w:p>
        </w:tc>
        <w:tc>
          <w:tcPr>
            <w:tcW w:w="2558" w:type="dxa"/>
          </w:tcPr>
          <w:p w:rsidR="00C57A75" w:rsidRDefault="00E16E85">
            <w:pPr>
              <w:rPr>
                <w:rFonts w:hAnsi="宋体"/>
                <w:sz w:val="18"/>
                <w:szCs w:val="18"/>
              </w:rPr>
            </w:pPr>
            <w:r>
              <w:rPr>
                <w:rFonts w:hAnsi="宋体" w:hint="eastAsia"/>
                <w:sz w:val="18"/>
                <w:szCs w:val="18"/>
              </w:rPr>
              <w:t>10000</w:t>
            </w:r>
          </w:p>
        </w:tc>
      </w:tr>
      <w:tr w:rsidR="00C57A75">
        <w:tc>
          <w:tcPr>
            <w:tcW w:w="1384" w:type="dxa"/>
          </w:tcPr>
          <w:p w:rsidR="00C57A75" w:rsidRDefault="00E16E85">
            <w:pPr>
              <w:pStyle w:val="12"/>
              <w:ind w:firstLineChars="0" w:firstLine="0"/>
              <w:jc w:val="left"/>
              <w:rPr>
                <w:sz w:val="18"/>
                <w:szCs w:val="18"/>
              </w:rPr>
            </w:pPr>
            <w:r>
              <w:rPr>
                <w:rFonts w:ascii="宋体" w:hAnsi="宋体" w:hint="eastAsia"/>
                <w:sz w:val="18"/>
                <w:szCs w:val="18"/>
              </w:rPr>
              <w:t>备注</w:t>
            </w:r>
          </w:p>
        </w:tc>
        <w:tc>
          <w:tcPr>
            <w:tcW w:w="1134" w:type="dxa"/>
          </w:tcPr>
          <w:p w:rsidR="00C57A75" w:rsidRDefault="00E16E85">
            <w:pPr>
              <w:pStyle w:val="12"/>
              <w:ind w:firstLineChars="0" w:firstLine="0"/>
              <w:jc w:val="left"/>
              <w:rPr>
                <w:sz w:val="18"/>
                <w:szCs w:val="18"/>
              </w:rPr>
            </w:pPr>
            <w:r>
              <w:rPr>
                <w:rFonts w:ascii="宋体" w:hAnsi="宋体" w:hint="eastAsia"/>
                <w:sz w:val="18"/>
                <w:szCs w:val="18"/>
              </w:rPr>
              <w:t>rem</w:t>
            </w:r>
          </w:p>
        </w:tc>
        <w:tc>
          <w:tcPr>
            <w:tcW w:w="992" w:type="dxa"/>
          </w:tcPr>
          <w:p w:rsidR="00C57A75" w:rsidRDefault="00B84B1E">
            <w:pPr>
              <w:pStyle w:val="12"/>
              <w:ind w:firstLineChars="0" w:firstLine="0"/>
              <w:jc w:val="left"/>
              <w:rPr>
                <w:rFonts w:hAnsi="宋体"/>
                <w:sz w:val="18"/>
                <w:szCs w:val="18"/>
              </w:rPr>
            </w:pPr>
            <w:r>
              <w:rPr>
                <w:rFonts w:hAnsi="宋体" w:hint="eastAsia"/>
                <w:sz w:val="18"/>
                <w:szCs w:val="18"/>
              </w:rPr>
              <w:t>MAX</w:t>
            </w:r>
            <w:r>
              <w:rPr>
                <w:rFonts w:ascii="宋体" w:hAnsi="宋体"/>
                <w:sz w:val="18"/>
                <w:szCs w:val="18"/>
              </w:rPr>
              <w:t xml:space="preserve"> </w:t>
            </w:r>
            <w:r w:rsidR="00E16E85">
              <w:rPr>
                <w:rFonts w:ascii="宋体" w:hAnsi="宋体"/>
                <w:sz w:val="18"/>
                <w:szCs w:val="18"/>
              </w:rPr>
              <w:t>(</w:t>
            </w:r>
            <w:r w:rsidR="00E16E85">
              <w:rPr>
                <w:rFonts w:ascii="宋体" w:hAnsi="宋体" w:hint="eastAsia"/>
                <w:sz w:val="18"/>
                <w:szCs w:val="18"/>
              </w:rPr>
              <w:t>60</w:t>
            </w:r>
            <w:r w:rsidR="00E16E85">
              <w:rPr>
                <w:rFonts w:ascii="宋体" w:hAnsi="宋体"/>
                <w:sz w:val="18"/>
                <w:szCs w:val="18"/>
              </w:rPr>
              <w:t>)</w:t>
            </w:r>
          </w:p>
        </w:tc>
        <w:tc>
          <w:tcPr>
            <w:tcW w:w="460" w:type="dxa"/>
          </w:tcPr>
          <w:p w:rsidR="00C57A75" w:rsidRDefault="00E16E85">
            <w:pPr>
              <w:pStyle w:val="12"/>
              <w:ind w:firstLineChars="0" w:firstLine="0"/>
              <w:jc w:val="left"/>
              <w:rPr>
                <w:sz w:val="18"/>
                <w:szCs w:val="18"/>
              </w:rPr>
            </w:pPr>
            <w:r>
              <w:rPr>
                <w:rFonts w:ascii="宋体" w:hAnsi="宋体" w:hint="eastAsia"/>
                <w:sz w:val="18"/>
                <w:szCs w:val="18"/>
              </w:rPr>
              <w:t>O</w:t>
            </w:r>
          </w:p>
        </w:tc>
        <w:tc>
          <w:tcPr>
            <w:tcW w:w="2829" w:type="dxa"/>
          </w:tcPr>
          <w:p w:rsidR="00C57A75" w:rsidRDefault="00C57A75">
            <w:pPr>
              <w:pStyle w:val="12"/>
              <w:ind w:firstLineChars="0" w:firstLine="0"/>
              <w:jc w:val="left"/>
              <w:rPr>
                <w:sz w:val="18"/>
                <w:szCs w:val="18"/>
              </w:rPr>
            </w:pPr>
          </w:p>
        </w:tc>
        <w:tc>
          <w:tcPr>
            <w:tcW w:w="2558" w:type="dxa"/>
          </w:tcPr>
          <w:p w:rsidR="00C57A75" w:rsidRDefault="00C57A75">
            <w:pPr>
              <w:pStyle w:val="12"/>
              <w:ind w:firstLineChars="0" w:firstLine="0"/>
              <w:jc w:val="left"/>
              <w:rPr>
                <w:rFonts w:hAnsi="宋体"/>
                <w:sz w:val="18"/>
                <w:szCs w:val="18"/>
              </w:rPr>
            </w:pPr>
          </w:p>
        </w:tc>
      </w:tr>
      <w:tr w:rsidR="00F51998">
        <w:tc>
          <w:tcPr>
            <w:tcW w:w="1384" w:type="dxa"/>
          </w:tcPr>
          <w:p w:rsidR="00F51998" w:rsidRDefault="00F51998">
            <w:pPr>
              <w:pStyle w:val="12"/>
              <w:ind w:firstLineChars="0" w:firstLine="0"/>
              <w:jc w:val="left"/>
              <w:rPr>
                <w:rFonts w:ascii="宋体" w:hAnsi="宋体" w:hint="eastAsia"/>
                <w:sz w:val="18"/>
                <w:szCs w:val="18"/>
              </w:rPr>
            </w:pPr>
            <w:r>
              <w:rPr>
                <w:rFonts w:ascii="宋体" w:hAnsi="宋体" w:hint="eastAsia"/>
                <w:sz w:val="18"/>
                <w:szCs w:val="18"/>
              </w:rPr>
              <w:t>后台通知地址</w:t>
            </w:r>
          </w:p>
        </w:tc>
        <w:tc>
          <w:tcPr>
            <w:tcW w:w="1134" w:type="dxa"/>
          </w:tcPr>
          <w:p w:rsidR="00F51998" w:rsidRDefault="00F51998">
            <w:pPr>
              <w:pStyle w:val="12"/>
              <w:ind w:firstLineChars="0" w:firstLine="0"/>
              <w:jc w:val="left"/>
              <w:rPr>
                <w:rFonts w:ascii="宋体" w:hAnsi="宋体" w:hint="eastAsia"/>
                <w:sz w:val="18"/>
                <w:szCs w:val="18"/>
              </w:rPr>
            </w:pPr>
            <w:r>
              <w:rPr>
                <w:rFonts w:hint="eastAsia"/>
                <w:sz w:val="18"/>
                <w:szCs w:val="18"/>
              </w:rPr>
              <w:t>b</w:t>
            </w:r>
            <w:r w:rsidRPr="00F51998">
              <w:rPr>
                <w:sz w:val="18"/>
                <w:szCs w:val="18"/>
              </w:rPr>
              <w:t>ack_</w:t>
            </w:r>
            <w:r w:rsidRPr="00F51998">
              <w:rPr>
                <w:rFonts w:hint="eastAsia"/>
                <w:sz w:val="18"/>
                <w:szCs w:val="18"/>
              </w:rPr>
              <w:t>notify_url</w:t>
            </w:r>
          </w:p>
        </w:tc>
        <w:tc>
          <w:tcPr>
            <w:tcW w:w="992" w:type="dxa"/>
          </w:tcPr>
          <w:p w:rsidR="00F51998" w:rsidRDefault="00F51998" w:rsidP="00F51998">
            <w:pPr>
              <w:pStyle w:val="12"/>
              <w:ind w:firstLineChars="0" w:firstLine="0"/>
              <w:jc w:val="left"/>
              <w:rPr>
                <w:rFonts w:hAnsi="宋体" w:hint="eastAsia"/>
                <w:sz w:val="18"/>
                <w:szCs w:val="18"/>
              </w:rPr>
            </w:pPr>
            <w:r>
              <w:rPr>
                <w:rFonts w:hAnsi="宋体" w:hint="eastAsia"/>
                <w:sz w:val="18"/>
                <w:szCs w:val="18"/>
              </w:rPr>
              <w:t>MAX</w:t>
            </w:r>
            <w:r>
              <w:rPr>
                <w:rFonts w:ascii="宋体" w:hAnsi="宋体"/>
                <w:sz w:val="18"/>
                <w:szCs w:val="18"/>
              </w:rPr>
              <w:t xml:space="preserve"> (</w:t>
            </w:r>
            <w:r>
              <w:rPr>
                <w:rFonts w:ascii="宋体" w:hAnsi="宋体" w:hint="eastAsia"/>
                <w:sz w:val="18"/>
                <w:szCs w:val="18"/>
              </w:rPr>
              <w:t>256</w:t>
            </w:r>
            <w:r>
              <w:rPr>
                <w:rFonts w:ascii="宋体" w:hAnsi="宋体"/>
                <w:sz w:val="18"/>
                <w:szCs w:val="18"/>
              </w:rPr>
              <w:t>)</w:t>
            </w:r>
          </w:p>
        </w:tc>
        <w:tc>
          <w:tcPr>
            <w:tcW w:w="460" w:type="dxa"/>
          </w:tcPr>
          <w:p w:rsidR="00F51998" w:rsidRDefault="00F51998">
            <w:pPr>
              <w:pStyle w:val="12"/>
              <w:ind w:firstLineChars="0" w:firstLine="0"/>
              <w:jc w:val="left"/>
              <w:rPr>
                <w:rFonts w:ascii="宋体" w:hAnsi="宋体" w:hint="eastAsia"/>
                <w:sz w:val="18"/>
                <w:szCs w:val="18"/>
              </w:rPr>
            </w:pPr>
            <w:r>
              <w:rPr>
                <w:rFonts w:ascii="宋体" w:hAnsi="宋体" w:hint="eastAsia"/>
                <w:sz w:val="18"/>
                <w:szCs w:val="18"/>
              </w:rPr>
              <w:t>M</w:t>
            </w:r>
          </w:p>
        </w:tc>
        <w:tc>
          <w:tcPr>
            <w:tcW w:w="2829" w:type="dxa"/>
          </w:tcPr>
          <w:p w:rsidR="00F51998" w:rsidRDefault="00F51998">
            <w:pPr>
              <w:pStyle w:val="12"/>
              <w:ind w:firstLineChars="0" w:firstLine="0"/>
              <w:jc w:val="left"/>
              <w:rPr>
                <w:rFonts w:hint="eastAsia"/>
                <w:sz w:val="18"/>
                <w:szCs w:val="18"/>
              </w:rPr>
            </w:pPr>
            <w:r>
              <w:rPr>
                <w:rFonts w:hint="eastAsia"/>
                <w:sz w:val="18"/>
                <w:szCs w:val="18"/>
              </w:rPr>
              <w:t>异步回调。</w:t>
            </w:r>
          </w:p>
          <w:p w:rsidR="00F51998" w:rsidRDefault="00F51998">
            <w:pPr>
              <w:pStyle w:val="12"/>
              <w:ind w:firstLineChars="0" w:firstLine="0"/>
              <w:jc w:val="left"/>
              <w:rPr>
                <w:sz w:val="18"/>
                <w:szCs w:val="18"/>
              </w:rPr>
            </w:pPr>
            <w:r>
              <w:rPr>
                <w:rFonts w:hint="eastAsia"/>
                <w:sz w:val="18"/>
                <w:szCs w:val="18"/>
              </w:rPr>
              <w:t>对于返回</w:t>
            </w:r>
            <w:r>
              <w:rPr>
                <w:rFonts w:hint="eastAsia"/>
                <w:sz w:val="18"/>
                <w:szCs w:val="18"/>
              </w:rPr>
              <w:t>0001</w:t>
            </w:r>
            <w:r>
              <w:rPr>
                <w:rFonts w:hint="eastAsia"/>
                <w:sz w:val="18"/>
                <w:szCs w:val="18"/>
              </w:rPr>
              <w:t>结果的交易，以此通知确认交易完成结果</w:t>
            </w:r>
          </w:p>
        </w:tc>
        <w:tc>
          <w:tcPr>
            <w:tcW w:w="2558" w:type="dxa"/>
          </w:tcPr>
          <w:p w:rsidR="00F51998" w:rsidRDefault="00F51998">
            <w:pPr>
              <w:pStyle w:val="12"/>
              <w:ind w:firstLineChars="0" w:firstLine="0"/>
              <w:jc w:val="left"/>
              <w:rPr>
                <w:rFonts w:hAnsi="宋体"/>
                <w:sz w:val="18"/>
                <w:szCs w:val="18"/>
              </w:rPr>
            </w:pPr>
          </w:p>
        </w:tc>
      </w:tr>
      <w:tr w:rsidR="00C57A75">
        <w:tc>
          <w:tcPr>
            <w:tcW w:w="1384" w:type="dxa"/>
          </w:tcPr>
          <w:p w:rsidR="00C57A75" w:rsidRDefault="00E16E85">
            <w:pPr>
              <w:rPr>
                <w:sz w:val="18"/>
                <w:szCs w:val="18"/>
              </w:rPr>
            </w:pPr>
            <w:r>
              <w:rPr>
                <w:rFonts w:hint="eastAsia"/>
                <w:sz w:val="18"/>
                <w:szCs w:val="18"/>
              </w:rPr>
              <w:t>签名数据</w:t>
            </w:r>
          </w:p>
        </w:tc>
        <w:tc>
          <w:tcPr>
            <w:tcW w:w="1134" w:type="dxa"/>
          </w:tcPr>
          <w:p w:rsidR="00C57A75" w:rsidRDefault="00E16E85">
            <w:pPr>
              <w:rPr>
                <w:sz w:val="18"/>
                <w:szCs w:val="18"/>
              </w:rPr>
            </w:pPr>
            <w:r>
              <w:rPr>
                <w:rFonts w:hint="eastAsia"/>
                <w:sz w:val="18"/>
                <w:szCs w:val="18"/>
              </w:rPr>
              <w:t>s</w:t>
            </w:r>
            <w:r>
              <w:rPr>
                <w:sz w:val="18"/>
                <w:szCs w:val="18"/>
              </w:rPr>
              <w:t>ignature</w:t>
            </w:r>
          </w:p>
        </w:tc>
        <w:tc>
          <w:tcPr>
            <w:tcW w:w="992" w:type="dxa"/>
          </w:tcPr>
          <w:p w:rsidR="00C57A75" w:rsidRDefault="00C57A75">
            <w:pPr>
              <w:rPr>
                <w:rFonts w:hAnsi="宋体"/>
                <w:sz w:val="18"/>
                <w:szCs w:val="18"/>
              </w:rPr>
            </w:pPr>
          </w:p>
        </w:tc>
        <w:tc>
          <w:tcPr>
            <w:tcW w:w="460" w:type="dxa"/>
          </w:tcPr>
          <w:p w:rsidR="00C57A75" w:rsidRDefault="00E16E85">
            <w:pPr>
              <w:rPr>
                <w:sz w:val="18"/>
                <w:szCs w:val="18"/>
              </w:rPr>
            </w:pPr>
            <w:r>
              <w:rPr>
                <w:rFonts w:hint="eastAsia"/>
                <w:sz w:val="18"/>
                <w:szCs w:val="18"/>
              </w:rPr>
              <w:t>M</w:t>
            </w:r>
          </w:p>
        </w:tc>
        <w:tc>
          <w:tcPr>
            <w:tcW w:w="2829" w:type="dxa"/>
          </w:tcPr>
          <w:p w:rsidR="00C57A75" w:rsidRDefault="00E16E85">
            <w:pPr>
              <w:rPr>
                <w:sz w:val="18"/>
                <w:szCs w:val="18"/>
              </w:rPr>
            </w:pPr>
            <w:r>
              <w:rPr>
                <w:rFonts w:hint="eastAsia"/>
                <w:color w:val="000000"/>
                <w:sz w:val="18"/>
                <w:szCs w:val="18"/>
              </w:rPr>
              <w:t>按参数名字母排序后的值用“</w:t>
            </w:r>
            <w:r>
              <w:rPr>
                <w:rFonts w:hint="eastAsia"/>
                <w:color w:val="000000"/>
                <w:sz w:val="18"/>
                <w:szCs w:val="18"/>
              </w:rPr>
              <w:t>|</w:t>
            </w:r>
            <w:r>
              <w:rPr>
                <w:rFonts w:hint="eastAsia"/>
                <w:color w:val="000000"/>
                <w:sz w:val="18"/>
                <w:szCs w:val="18"/>
              </w:rPr>
              <w:t>”线连接起来的明文，然后用</w:t>
            </w:r>
            <w:r>
              <w:rPr>
                <w:rFonts w:hint="eastAsia"/>
                <w:color w:val="000000"/>
                <w:sz w:val="18"/>
                <w:szCs w:val="18"/>
              </w:rPr>
              <w:t>rsa</w:t>
            </w:r>
            <w:r>
              <w:rPr>
                <w:rFonts w:hint="eastAsia"/>
                <w:color w:val="000000"/>
                <w:sz w:val="18"/>
                <w:szCs w:val="18"/>
              </w:rPr>
              <w:t>签名的值</w:t>
            </w:r>
          </w:p>
        </w:tc>
        <w:tc>
          <w:tcPr>
            <w:tcW w:w="2558" w:type="dxa"/>
          </w:tcPr>
          <w:p w:rsidR="00C57A75" w:rsidRDefault="00E16E85">
            <w:pPr>
              <w:rPr>
                <w:rFonts w:hAnsi="宋体"/>
                <w:sz w:val="18"/>
                <w:szCs w:val="18"/>
              </w:rPr>
            </w:pPr>
            <w:r>
              <w:rPr>
                <w:rFonts w:hAnsi="宋体" w:hint="eastAsia"/>
                <w:sz w:val="18"/>
                <w:szCs w:val="18"/>
              </w:rPr>
              <w:t>详见签名说明</w:t>
            </w:r>
          </w:p>
        </w:tc>
      </w:tr>
    </w:tbl>
    <w:p w:rsidR="00C57A75" w:rsidRDefault="00E16E85">
      <w:pPr>
        <w:tabs>
          <w:tab w:val="left" w:pos="619"/>
        </w:tabs>
        <w:ind w:firstLineChars="50" w:firstLine="90"/>
        <w:rPr>
          <w:sz w:val="18"/>
          <w:szCs w:val="18"/>
        </w:rPr>
      </w:pPr>
      <w:r>
        <w:rPr>
          <w:rFonts w:hint="eastAsia"/>
          <w:sz w:val="18"/>
          <w:szCs w:val="18"/>
        </w:rPr>
        <w:t>签名数据明文</w:t>
      </w:r>
      <w:r>
        <w:rPr>
          <w:rFonts w:hint="eastAsia"/>
          <w:sz w:val="18"/>
          <w:szCs w:val="18"/>
        </w:rPr>
        <w:t>: amt+"|"</w:t>
      </w:r>
      <w:r w:rsidR="00F51998">
        <w:rPr>
          <w:rFonts w:hint="eastAsia"/>
          <w:sz w:val="18"/>
          <w:szCs w:val="18"/>
        </w:rPr>
        <w:t>+</w:t>
      </w:r>
      <w:r w:rsidR="00F51998" w:rsidRPr="00F51998">
        <w:rPr>
          <w:rFonts w:hint="eastAsia"/>
          <w:sz w:val="18"/>
          <w:szCs w:val="18"/>
        </w:rPr>
        <w:t xml:space="preserve"> </w:t>
      </w:r>
      <w:r w:rsidR="00F51998">
        <w:rPr>
          <w:rFonts w:hint="eastAsia"/>
          <w:sz w:val="18"/>
          <w:szCs w:val="18"/>
        </w:rPr>
        <w:t>b</w:t>
      </w:r>
      <w:r w:rsidR="00F51998" w:rsidRPr="00F51998">
        <w:rPr>
          <w:sz w:val="18"/>
          <w:szCs w:val="18"/>
        </w:rPr>
        <w:t>ack_</w:t>
      </w:r>
      <w:r w:rsidR="00F51998" w:rsidRPr="00F51998">
        <w:rPr>
          <w:rFonts w:hint="eastAsia"/>
          <w:sz w:val="18"/>
          <w:szCs w:val="18"/>
        </w:rPr>
        <w:t>notify_url</w:t>
      </w:r>
      <w:r w:rsidR="00F51998">
        <w:rPr>
          <w:rFonts w:hint="eastAsia"/>
          <w:sz w:val="18"/>
          <w:szCs w:val="18"/>
        </w:rPr>
        <w:t xml:space="preserve"> + "|"</w:t>
      </w:r>
      <w:r>
        <w:rPr>
          <w:rFonts w:hint="eastAsia"/>
          <w:sz w:val="18"/>
          <w:szCs w:val="18"/>
        </w:rPr>
        <w:t>+ login_id + "|"+ mchnt_cd +"|" +mchnt_txn_ssn+"|"+rem</w:t>
      </w:r>
    </w:p>
    <w:p w:rsidR="00C57A75" w:rsidRDefault="00C57A75">
      <w:pPr>
        <w:jc w:val="left"/>
        <w:rPr>
          <w:rFonts w:ascii="黑体" w:eastAsia="黑体" w:hAnsi="黑体" w:hint="eastAsia"/>
          <w:szCs w:val="21"/>
        </w:rPr>
      </w:pPr>
    </w:p>
    <w:p w:rsidR="00C57A75" w:rsidRDefault="00E16E85">
      <w:pPr>
        <w:jc w:val="left"/>
        <w:rPr>
          <w:rFonts w:ascii="黑体" w:eastAsia="黑体" w:hAnsi="黑体"/>
          <w:szCs w:val="21"/>
        </w:rPr>
      </w:pPr>
      <w:r>
        <w:rPr>
          <w:rFonts w:ascii="黑体" w:eastAsia="黑体" w:hAnsi="黑体" w:hint="eastAsia"/>
          <w:szCs w:val="21"/>
        </w:rPr>
        <w:t>c)响应</w:t>
      </w:r>
    </w:p>
    <w:p w:rsidR="00C57A75" w:rsidRDefault="00E16E85">
      <w:pPr>
        <w:pStyle w:val="12"/>
        <w:ind w:left="927" w:firstLineChars="0" w:firstLine="0"/>
        <w:rPr>
          <w:sz w:val="24"/>
          <w:szCs w:val="24"/>
        </w:rPr>
      </w:pPr>
      <w:r>
        <w:rPr>
          <w:sz w:val="24"/>
          <w:szCs w:val="24"/>
        </w:rPr>
        <w:t>&lt;?xml version="1.0" encoding="UTF-8"?&gt;</w:t>
      </w:r>
    </w:p>
    <w:p w:rsidR="00C57A75" w:rsidRDefault="00E16E85">
      <w:pPr>
        <w:pStyle w:val="12"/>
        <w:ind w:left="927" w:firstLineChars="0" w:firstLine="0"/>
        <w:rPr>
          <w:sz w:val="24"/>
          <w:szCs w:val="24"/>
        </w:rPr>
      </w:pPr>
      <w:r>
        <w:rPr>
          <w:rFonts w:hint="eastAsia"/>
          <w:sz w:val="24"/>
          <w:szCs w:val="24"/>
        </w:rPr>
        <w:t>&lt;ap&gt;</w:t>
      </w:r>
    </w:p>
    <w:p w:rsidR="00C57A75" w:rsidRDefault="00E16E85">
      <w:pPr>
        <w:pStyle w:val="12"/>
        <w:ind w:left="927" w:firstLineChars="0" w:firstLine="0"/>
        <w:rPr>
          <w:sz w:val="24"/>
          <w:szCs w:val="24"/>
        </w:rPr>
      </w:pPr>
      <w:r>
        <w:rPr>
          <w:rFonts w:hint="eastAsia"/>
          <w:sz w:val="24"/>
          <w:szCs w:val="24"/>
        </w:rPr>
        <w:lastRenderedPageBreak/>
        <w:t>&lt;plain&gt;</w:t>
      </w:r>
    </w:p>
    <w:p w:rsidR="00C57A75" w:rsidRDefault="00E16E85">
      <w:pPr>
        <w:pStyle w:val="12"/>
        <w:ind w:left="927" w:firstLineChars="0" w:firstLine="0"/>
        <w:rPr>
          <w:sz w:val="24"/>
          <w:szCs w:val="24"/>
        </w:rPr>
      </w:pPr>
      <w:r>
        <w:rPr>
          <w:rFonts w:hint="eastAsia"/>
          <w:sz w:val="24"/>
          <w:szCs w:val="24"/>
        </w:rPr>
        <w:t>&lt;resp_code&gt;</w:t>
      </w:r>
      <w:r>
        <w:rPr>
          <w:rFonts w:hint="eastAsia"/>
          <w:sz w:val="24"/>
          <w:szCs w:val="24"/>
        </w:rPr>
        <w:t>返回码</w:t>
      </w:r>
      <w:r>
        <w:rPr>
          <w:rFonts w:hint="eastAsia"/>
          <w:sz w:val="24"/>
          <w:szCs w:val="24"/>
        </w:rPr>
        <w:t>&lt;/resp_code&gt;</w:t>
      </w:r>
    </w:p>
    <w:p w:rsidR="00C57A75" w:rsidRDefault="00E16E85">
      <w:pPr>
        <w:pStyle w:val="12"/>
        <w:ind w:left="927" w:firstLineChars="0" w:firstLine="0"/>
        <w:rPr>
          <w:sz w:val="24"/>
          <w:szCs w:val="24"/>
        </w:rPr>
      </w:pPr>
      <w:r>
        <w:rPr>
          <w:rFonts w:hint="eastAsia"/>
          <w:sz w:val="24"/>
          <w:szCs w:val="24"/>
        </w:rPr>
        <w:t>&lt;mchnt_cd&gt;</w:t>
      </w:r>
      <w:r>
        <w:rPr>
          <w:rFonts w:hint="eastAsia"/>
          <w:sz w:val="24"/>
          <w:szCs w:val="24"/>
        </w:rPr>
        <w:t>商户代码</w:t>
      </w:r>
      <w:r>
        <w:rPr>
          <w:rFonts w:hint="eastAsia"/>
          <w:sz w:val="24"/>
          <w:szCs w:val="24"/>
        </w:rPr>
        <w:t>&lt;/mchnt_cd&gt;</w:t>
      </w:r>
    </w:p>
    <w:p w:rsidR="00C57A75" w:rsidRDefault="00E16E85">
      <w:pPr>
        <w:pStyle w:val="12"/>
        <w:ind w:left="927" w:firstLineChars="0" w:firstLine="0"/>
        <w:rPr>
          <w:sz w:val="24"/>
          <w:szCs w:val="24"/>
        </w:rPr>
      </w:pPr>
      <w:r>
        <w:rPr>
          <w:rFonts w:hint="eastAsia"/>
          <w:sz w:val="24"/>
          <w:szCs w:val="24"/>
        </w:rPr>
        <w:t>&lt;mchnt_txn_ssn&gt;</w:t>
      </w:r>
      <w:r>
        <w:rPr>
          <w:rFonts w:hint="eastAsia"/>
          <w:sz w:val="24"/>
          <w:szCs w:val="24"/>
        </w:rPr>
        <w:t>商户流水号</w:t>
      </w:r>
      <w:r>
        <w:rPr>
          <w:rFonts w:hint="eastAsia"/>
          <w:sz w:val="24"/>
          <w:szCs w:val="24"/>
        </w:rPr>
        <w:t>&lt;/mchnt_txn_ssn&gt;</w:t>
      </w:r>
    </w:p>
    <w:p w:rsidR="00C57A75" w:rsidRDefault="00E16E85">
      <w:pPr>
        <w:pStyle w:val="12"/>
        <w:ind w:left="927" w:firstLineChars="0" w:firstLine="0"/>
        <w:rPr>
          <w:sz w:val="24"/>
          <w:szCs w:val="24"/>
        </w:rPr>
      </w:pPr>
      <w:r>
        <w:rPr>
          <w:rFonts w:hint="eastAsia"/>
          <w:sz w:val="24"/>
          <w:szCs w:val="24"/>
        </w:rPr>
        <w:t>&lt;/plain&gt;</w:t>
      </w:r>
    </w:p>
    <w:p w:rsidR="00C57A75" w:rsidRDefault="00E16E85">
      <w:pPr>
        <w:pStyle w:val="12"/>
        <w:ind w:left="927" w:firstLineChars="0" w:firstLine="0"/>
        <w:rPr>
          <w:sz w:val="24"/>
          <w:szCs w:val="24"/>
        </w:rPr>
      </w:pPr>
      <w:r>
        <w:rPr>
          <w:rFonts w:hint="eastAsia"/>
          <w:sz w:val="24"/>
          <w:szCs w:val="24"/>
        </w:rPr>
        <w:t>&lt;signature&gt;</w:t>
      </w:r>
      <w:r>
        <w:rPr>
          <w:rFonts w:hint="eastAsia"/>
          <w:sz w:val="24"/>
          <w:szCs w:val="24"/>
        </w:rPr>
        <w:t>签名数据</w:t>
      </w:r>
      <w:r>
        <w:rPr>
          <w:rFonts w:hint="eastAsia"/>
          <w:sz w:val="24"/>
          <w:szCs w:val="24"/>
        </w:rPr>
        <w:t>&lt;/signature&gt;</w:t>
      </w:r>
    </w:p>
    <w:p w:rsidR="00C57A75" w:rsidRDefault="00E16E85">
      <w:pPr>
        <w:pStyle w:val="12"/>
        <w:ind w:left="927" w:firstLineChars="0" w:firstLine="0"/>
        <w:rPr>
          <w:sz w:val="24"/>
          <w:szCs w:val="24"/>
        </w:rPr>
      </w:pPr>
      <w:r>
        <w:rPr>
          <w:rFonts w:hint="eastAsia"/>
          <w:sz w:val="24"/>
          <w:szCs w:val="24"/>
        </w:rPr>
        <w:t>&lt;/ap&gt;</w:t>
      </w:r>
    </w:p>
    <w:p w:rsidR="00C57A75" w:rsidRDefault="00E16E85">
      <w:pPr>
        <w:pStyle w:val="12"/>
        <w:ind w:left="987" w:firstLineChars="0" w:firstLine="0"/>
        <w:jc w:val="left"/>
        <w:rPr>
          <w:rFonts w:ascii="黑体" w:eastAsia="黑体" w:hAnsi="黑体"/>
          <w:szCs w:val="21"/>
        </w:rPr>
      </w:pPr>
      <w:r>
        <w:rPr>
          <w:rFonts w:ascii="黑体" w:eastAsia="黑体" w:hAnsi="黑体"/>
          <w:szCs w:val="21"/>
        </w:rPr>
        <w:t>X</w:t>
      </w:r>
      <w:r>
        <w:rPr>
          <w:rFonts w:ascii="黑体" w:eastAsia="黑体" w:hAnsi="黑体" w:hint="eastAsia"/>
          <w:szCs w:val="21"/>
        </w:rPr>
        <w:t>ml节点列表：</w:t>
      </w:r>
    </w:p>
    <w:p w:rsidR="00C57A75" w:rsidRDefault="00C57A75">
      <w:pPr>
        <w:pStyle w:val="12"/>
        <w:ind w:left="987" w:firstLineChars="0" w:firstLine="0"/>
        <w:jc w:val="left"/>
        <w:rPr>
          <w:rFonts w:ascii="黑体" w:eastAsia="黑体" w:hAnsi="黑体"/>
          <w:szCs w:val="21"/>
        </w:rPr>
      </w:pPr>
    </w:p>
    <w:tbl>
      <w:tblPr>
        <w:tblW w:w="89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418"/>
        <w:gridCol w:w="992"/>
        <w:gridCol w:w="709"/>
        <w:gridCol w:w="2835"/>
        <w:gridCol w:w="1301"/>
      </w:tblGrid>
      <w:tr w:rsidR="00C57A75" w:rsidTr="004C66D2">
        <w:trPr>
          <w:trHeight w:val="321"/>
        </w:trPr>
        <w:tc>
          <w:tcPr>
            <w:tcW w:w="1701"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参数名称</w:t>
            </w:r>
          </w:p>
        </w:tc>
        <w:tc>
          <w:tcPr>
            <w:tcW w:w="1418"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参数代码</w:t>
            </w:r>
          </w:p>
        </w:tc>
        <w:tc>
          <w:tcPr>
            <w:tcW w:w="992"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长度</w:t>
            </w:r>
          </w:p>
        </w:tc>
        <w:tc>
          <w:tcPr>
            <w:tcW w:w="709"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约束</w:t>
            </w:r>
          </w:p>
        </w:tc>
        <w:tc>
          <w:tcPr>
            <w:tcW w:w="2835"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说明</w:t>
            </w:r>
          </w:p>
        </w:tc>
        <w:tc>
          <w:tcPr>
            <w:tcW w:w="1301" w:type="dxa"/>
            <w:shd w:val="clear" w:color="auto" w:fill="BFBFBF"/>
          </w:tcPr>
          <w:p w:rsidR="00C57A75" w:rsidRDefault="00E16E85">
            <w:pPr>
              <w:pStyle w:val="12"/>
              <w:ind w:firstLineChars="0" w:firstLine="0"/>
              <w:jc w:val="left"/>
              <w:rPr>
                <w:rFonts w:ascii="黑体" w:eastAsia="黑体" w:hAnsi="黑体"/>
                <w:szCs w:val="21"/>
              </w:rPr>
            </w:pPr>
            <w:r>
              <w:rPr>
                <w:rFonts w:ascii="黑体" w:eastAsia="黑体" w:hAnsi="黑体" w:hint="eastAsia"/>
                <w:szCs w:val="21"/>
              </w:rPr>
              <w:t>样例</w:t>
            </w:r>
          </w:p>
        </w:tc>
      </w:tr>
      <w:tr w:rsidR="00C57A75" w:rsidTr="004C66D2">
        <w:trPr>
          <w:trHeight w:val="337"/>
        </w:trPr>
        <w:tc>
          <w:tcPr>
            <w:tcW w:w="1701"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响应码</w:t>
            </w:r>
          </w:p>
        </w:tc>
        <w:tc>
          <w:tcPr>
            <w:tcW w:w="1418"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resp_code</w:t>
            </w:r>
          </w:p>
        </w:tc>
        <w:tc>
          <w:tcPr>
            <w:tcW w:w="992"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10</w:t>
            </w:r>
          </w:p>
        </w:tc>
        <w:tc>
          <w:tcPr>
            <w:tcW w:w="709"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w:t>
            </w:r>
          </w:p>
        </w:tc>
        <w:tc>
          <w:tcPr>
            <w:tcW w:w="2835" w:type="dxa"/>
          </w:tcPr>
          <w:p w:rsidR="00C57A75" w:rsidRDefault="00E16E85">
            <w:pPr>
              <w:pStyle w:val="12"/>
              <w:ind w:firstLineChars="0" w:firstLine="0"/>
              <w:jc w:val="left"/>
              <w:rPr>
                <w:rFonts w:ascii="宋体" w:hAnsi="宋体" w:hint="eastAsia"/>
                <w:sz w:val="18"/>
                <w:szCs w:val="18"/>
              </w:rPr>
            </w:pPr>
            <w:r>
              <w:rPr>
                <w:rFonts w:ascii="宋体" w:hAnsi="宋体" w:hint="eastAsia"/>
                <w:sz w:val="18"/>
                <w:szCs w:val="18"/>
              </w:rPr>
              <w:t>0000：成功</w:t>
            </w:r>
          </w:p>
          <w:p w:rsidR="00B84B1E" w:rsidRDefault="00B84B1E">
            <w:pPr>
              <w:pStyle w:val="12"/>
              <w:ind w:firstLineChars="0" w:firstLine="0"/>
              <w:jc w:val="left"/>
              <w:rPr>
                <w:rFonts w:ascii="宋体" w:hAnsi="宋体"/>
                <w:sz w:val="18"/>
                <w:szCs w:val="18"/>
              </w:rPr>
            </w:pPr>
            <w:r>
              <w:rPr>
                <w:rFonts w:ascii="宋体" w:hAnsi="宋体" w:hint="eastAsia"/>
                <w:sz w:val="18"/>
                <w:szCs w:val="18"/>
              </w:rPr>
              <w:t>0001 : 受理成功，等待用户确认</w:t>
            </w:r>
          </w:p>
          <w:p w:rsidR="00C57A75" w:rsidRDefault="00E16E85">
            <w:pPr>
              <w:pStyle w:val="12"/>
              <w:ind w:firstLineChars="0" w:firstLine="0"/>
              <w:jc w:val="left"/>
              <w:rPr>
                <w:rFonts w:ascii="宋体" w:hAnsi="宋体"/>
                <w:sz w:val="18"/>
                <w:szCs w:val="18"/>
              </w:rPr>
            </w:pPr>
            <w:r>
              <w:rPr>
                <w:rFonts w:ascii="宋体" w:hAnsi="宋体" w:hint="eastAsia"/>
                <w:sz w:val="18"/>
                <w:szCs w:val="18"/>
              </w:rPr>
              <w:t>其他失败</w:t>
            </w:r>
          </w:p>
        </w:tc>
        <w:tc>
          <w:tcPr>
            <w:tcW w:w="1301" w:type="dxa"/>
          </w:tcPr>
          <w:p w:rsidR="00C57A75" w:rsidRDefault="00C57A75">
            <w:pPr>
              <w:pStyle w:val="12"/>
              <w:ind w:firstLineChars="0" w:firstLine="0"/>
              <w:jc w:val="left"/>
              <w:rPr>
                <w:rFonts w:ascii="宋体" w:hAnsi="宋体"/>
                <w:sz w:val="18"/>
                <w:szCs w:val="18"/>
              </w:rPr>
            </w:pPr>
          </w:p>
        </w:tc>
      </w:tr>
      <w:tr w:rsidR="00C57A75" w:rsidTr="004C66D2">
        <w:trPr>
          <w:trHeight w:val="337"/>
        </w:trPr>
        <w:tc>
          <w:tcPr>
            <w:tcW w:w="1701"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商户代码</w:t>
            </w:r>
          </w:p>
        </w:tc>
        <w:tc>
          <w:tcPr>
            <w:tcW w:w="1418"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mchnt_cd</w:t>
            </w:r>
          </w:p>
        </w:tc>
        <w:tc>
          <w:tcPr>
            <w:tcW w:w="992"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15</w:t>
            </w:r>
          </w:p>
        </w:tc>
        <w:tc>
          <w:tcPr>
            <w:tcW w:w="709"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w:t>
            </w:r>
          </w:p>
        </w:tc>
        <w:tc>
          <w:tcPr>
            <w:tcW w:w="2835"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商户代码</w:t>
            </w:r>
          </w:p>
        </w:tc>
        <w:tc>
          <w:tcPr>
            <w:tcW w:w="1301" w:type="dxa"/>
          </w:tcPr>
          <w:p w:rsidR="00C57A75" w:rsidRDefault="00C57A75">
            <w:pPr>
              <w:pStyle w:val="12"/>
              <w:ind w:firstLineChars="0" w:firstLine="0"/>
              <w:jc w:val="left"/>
              <w:rPr>
                <w:rFonts w:ascii="宋体" w:hAnsi="宋体"/>
                <w:sz w:val="18"/>
                <w:szCs w:val="18"/>
              </w:rPr>
            </w:pPr>
          </w:p>
        </w:tc>
      </w:tr>
      <w:tr w:rsidR="00C57A75" w:rsidTr="004C66D2">
        <w:trPr>
          <w:trHeight w:val="337"/>
        </w:trPr>
        <w:tc>
          <w:tcPr>
            <w:tcW w:w="1701"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请求流水号</w:t>
            </w:r>
          </w:p>
        </w:tc>
        <w:tc>
          <w:tcPr>
            <w:tcW w:w="1418"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mchnt_txn_ssn</w:t>
            </w:r>
          </w:p>
        </w:tc>
        <w:tc>
          <w:tcPr>
            <w:tcW w:w="992" w:type="dxa"/>
          </w:tcPr>
          <w:p w:rsidR="00C57A75" w:rsidRDefault="00E16E85">
            <w:pPr>
              <w:pStyle w:val="12"/>
              <w:ind w:firstLineChars="0" w:firstLine="0"/>
              <w:jc w:val="left"/>
              <w:rPr>
                <w:rFonts w:ascii="宋体" w:hAnsi="宋体"/>
                <w:sz w:val="18"/>
                <w:szCs w:val="18"/>
              </w:rPr>
            </w:pPr>
            <w:r>
              <w:rPr>
                <w:rFonts w:ascii="宋体" w:hAnsi="宋体"/>
                <w:sz w:val="18"/>
                <w:szCs w:val="18"/>
              </w:rPr>
              <w:t>M</w:t>
            </w:r>
            <w:r>
              <w:rPr>
                <w:rFonts w:ascii="宋体" w:hAnsi="宋体" w:hint="eastAsia"/>
                <w:sz w:val="18"/>
                <w:szCs w:val="18"/>
              </w:rPr>
              <w:t>ax(30)</w:t>
            </w:r>
          </w:p>
        </w:tc>
        <w:tc>
          <w:tcPr>
            <w:tcW w:w="709"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w:t>
            </w:r>
          </w:p>
        </w:tc>
        <w:tc>
          <w:tcPr>
            <w:tcW w:w="2835"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请求唯一标识</w:t>
            </w:r>
          </w:p>
        </w:tc>
        <w:tc>
          <w:tcPr>
            <w:tcW w:w="1301" w:type="dxa"/>
          </w:tcPr>
          <w:p w:rsidR="00C57A75" w:rsidRDefault="00C57A75">
            <w:pPr>
              <w:pStyle w:val="12"/>
              <w:ind w:firstLineChars="0" w:firstLine="0"/>
              <w:jc w:val="left"/>
              <w:rPr>
                <w:rFonts w:ascii="宋体" w:hAnsi="宋体"/>
                <w:sz w:val="18"/>
                <w:szCs w:val="18"/>
              </w:rPr>
            </w:pPr>
          </w:p>
        </w:tc>
      </w:tr>
      <w:tr w:rsidR="00C57A75" w:rsidTr="004C66D2">
        <w:trPr>
          <w:trHeight w:val="337"/>
        </w:trPr>
        <w:tc>
          <w:tcPr>
            <w:tcW w:w="1701"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签名数据</w:t>
            </w:r>
          </w:p>
        </w:tc>
        <w:tc>
          <w:tcPr>
            <w:tcW w:w="1418"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s</w:t>
            </w:r>
            <w:r>
              <w:rPr>
                <w:rFonts w:ascii="宋体" w:hAnsi="宋体"/>
                <w:sz w:val="18"/>
                <w:szCs w:val="18"/>
              </w:rPr>
              <w:t>ignature</w:t>
            </w:r>
          </w:p>
        </w:tc>
        <w:tc>
          <w:tcPr>
            <w:tcW w:w="992" w:type="dxa"/>
          </w:tcPr>
          <w:p w:rsidR="00C57A75" w:rsidRDefault="00C57A75">
            <w:pPr>
              <w:pStyle w:val="12"/>
              <w:ind w:firstLineChars="0" w:firstLine="0"/>
              <w:jc w:val="left"/>
              <w:rPr>
                <w:rFonts w:ascii="宋体" w:hAnsi="宋体"/>
                <w:sz w:val="18"/>
                <w:szCs w:val="18"/>
              </w:rPr>
            </w:pPr>
          </w:p>
        </w:tc>
        <w:tc>
          <w:tcPr>
            <w:tcW w:w="709" w:type="dxa"/>
          </w:tcPr>
          <w:p w:rsidR="00C57A75" w:rsidRDefault="00E16E85">
            <w:pPr>
              <w:pStyle w:val="12"/>
              <w:ind w:firstLineChars="0" w:firstLine="0"/>
              <w:jc w:val="left"/>
              <w:rPr>
                <w:rFonts w:ascii="宋体" w:hAnsi="宋体"/>
                <w:sz w:val="18"/>
                <w:szCs w:val="18"/>
              </w:rPr>
            </w:pPr>
            <w:r>
              <w:rPr>
                <w:rFonts w:ascii="宋体" w:hAnsi="宋体" w:hint="eastAsia"/>
                <w:sz w:val="18"/>
                <w:szCs w:val="18"/>
              </w:rPr>
              <w:t>M</w:t>
            </w:r>
          </w:p>
        </w:tc>
        <w:tc>
          <w:tcPr>
            <w:tcW w:w="2835" w:type="dxa"/>
          </w:tcPr>
          <w:p w:rsidR="00C57A75" w:rsidRDefault="00E16E85">
            <w:pPr>
              <w:pStyle w:val="12"/>
              <w:ind w:firstLineChars="0" w:firstLine="0"/>
              <w:jc w:val="left"/>
              <w:rPr>
                <w:rFonts w:ascii="宋体" w:hAnsi="宋体"/>
                <w:sz w:val="18"/>
                <w:szCs w:val="18"/>
              </w:rPr>
            </w:pPr>
            <w:r>
              <w:rPr>
                <w:rFonts w:hint="eastAsia"/>
                <w:sz w:val="18"/>
                <w:szCs w:val="18"/>
              </w:rPr>
              <w:t>为</w:t>
            </w:r>
            <w:r>
              <w:rPr>
                <w:sz w:val="18"/>
                <w:szCs w:val="18"/>
              </w:rPr>
              <w:t>plain</w:t>
            </w:r>
            <w:r>
              <w:rPr>
                <w:rFonts w:hint="eastAsia"/>
                <w:sz w:val="18"/>
                <w:szCs w:val="18"/>
              </w:rPr>
              <w:t>域的内容做</w:t>
            </w:r>
            <w:r>
              <w:rPr>
                <w:rFonts w:hint="eastAsia"/>
                <w:sz w:val="18"/>
                <w:szCs w:val="18"/>
              </w:rPr>
              <w:t>RSA</w:t>
            </w:r>
            <w:r>
              <w:rPr>
                <w:rFonts w:hint="eastAsia"/>
                <w:sz w:val="18"/>
                <w:szCs w:val="18"/>
              </w:rPr>
              <w:t>签名</w:t>
            </w:r>
          </w:p>
        </w:tc>
        <w:tc>
          <w:tcPr>
            <w:tcW w:w="1301" w:type="dxa"/>
          </w:tcPr>
          <w:p w:rsidR="00C57A75" w:rsidRDefault="00C57A75">
            <w:pPr>
              <w:pStyle w:val="12"/>
              <w:ind w:firstLineChars="0" w:firstLine="0"/>
              <w:jc w:val="left"/>
              <w:rPr>
                <w:rFonts w:ascii="宋体" w:hAnsi="宋体"/>
                <w:sz w:val="18"/>
                <w:szCs w:val="18"/>
              </w:rPr>
            </w:pPr>
          </w:p>
        </w:tc>
      </w:tr>
    </w:tbl>
    <w:p w:rsidR="00C57A75" w:rsidRDefault="00C57A75"/>
    <w:p w:rsidR="004C66D2" w:rsidRDefault="004C66D2" w:rsidP="004C66D2">
      <w:pPr>
        <w:pStyle w:val="2"/>
        <w:numPr>
          <w:ilvl w:val="0"/>
          <w:numId w:val="1"/>
        </w:numPr>
      </w:pPr>
      <w:r>
        <w:rPr>
          <w:rFonts w:hint="eastAsia"/>
        </w:rPr>
        <w:t>委托</w:t>
      </w:r>
      <w:r w:rsidR="00F51998">
        <w:rPr>
          <w:rFonts w:hint="eastAsia"/>
        </w:rPr>
        <w:t>充值通知</w:t>
      </w:r>
    </w:p>
    <w:p w:rsidR="004C66D2" w:rsidRPr="004C66D2" w:rsidRDefault="004C66D2" w:rsidP="004C66D2">
      <w:pPr>
        <w:pStyle w:val="12"/>
        <w:ind w:firstLineChars="0" w:firstLine="0"/>
        <w:rPr>
          <w:sz w:val="18"/>
          <w:szCs w:val="18"/>
        </w:rPr>
      </w:pPr>
      <w:r>
        <w:rPr>
          <w:rFonts w:hint="eastAsia"/>
          <w:sz w:val="18"/>
          <w:szCs w:val="18"/>
        </w:rPr>
        <w:t>说明：信息通过</w:t>
      </w:r>
      <w:r>
        <w:rPr>
          <w:rFonts w:hint="eastAsia"/>
          <w:sz w:val="18"/>
          <w:szCs w:val="18"/>
        </w:rPr>
        <w:t>form</w:t>
      </w:r>
      <w:r>
        <w:rPr>
          <w:rFonts w:hint="eastAsia"/>
          <w:sz w:val="18"/>
          <w:szCs w:val="18"/>
        </w:rPr>
        <w:t>表单的形式递交给商户对接系统接口</w:t>
      </w:r>
      <w:r>
        <w:rPr>
          <w:rFonts w:hint="eastAsia"/>
          <w:sz w:val="18"/>
          <w:szCs w:val="18"/>
        </w:rPr>
        <w:t>(</w:t>
      </w:r>
      <w:r>
        <w:rPr>
          <w:rFonts w:hint="eastAsia"/>
          <w:sz w:val="18"/>
          <w:szCs w:val="18"/>
        </w:rPr>
        <w:t>事先由商户提供</w:t>
      </w:r>
      <w:r>
        <w:rPr>
          <w:rFonts w:hint="eastAsia"/>
          <w:sz w:val="18"/>
          <w:szCs w:val="18"/>
        </w:rPr>
        <w:t>)</w:t>
      </w:r>
      <w:r>
        <w:rPr>
          <w:rFonts w:hint="eastAsia"/>
          <w:sz w:val="18"/>
          <w:szCs w:val="18"/>
        </w:rPr>
        <w:t>，递交的方式必须为</w:t>
      </w:r>
      <w:r>
        <w:rPr>
          <w:rFonts w:hint="eastAsia"/>
          <w:sz w:val="18"/>
          <w:szCs w:val="18"/>
        </w:rPr>
        <w:t>post</w:t>
      </w:r>
      <w:r>
        <w:rPr>
          <w:rFonts w:hint="eastAsia"/>
          <w:sz w:val="18"/>
          <w:szCs w:val="18"/>
        </w:rPr>
        <w:t>，编码必须为</w:t>
      </w:r>
      <w:r>
        <w:rPr>
          <w:rFonts w:hint="eastAsia"/>
          <w:sz w:val="18"/>
          <w:szCs w:val="18"/>
        </w:rPr>
        <w:t>UTF-8</w:t>
      </w:r>
      <w:r>
        <w:rPr>
          <w:rFonts w:hint="eastAsia"/>
          <w:sz w:val="18"/>
          <w:szCs w:val="18"/>
        </w:rPr>
        <w:t>，商户接到请求后做相应处理，并按要求返回信息给富友系统</w:t>
      </w:r>
    </w:p>
    <w:p w:rsidR="004C66D2" w:rsidRPr="004C66D2" w:rsidRDefault="004C66D2" w:rsidP="004C66D2">
      <w:pPr>
        <w:pStyle w:val="12"/>
        <w:ind w:firstLineChars="0"/>
        <w:rPr>
          <w:b/>
          <w:color w:val="FF0000"/>
          <w:szCs w:val="21"/>
        </w:rPr>
      </w:pPr>
      <w:r w:rsidRPr="004C66D2">
        <w:rPr>
          <w:rFonts w:hint="eastAsia"/>
          <w:b/>
          <w:color w:val="FF0000"/>
          <w:szCs w:val="21"/>
        </w:rPr>
        <w:t>商户端响应成功，不再通知，否则按一定时间间隔重复通知，直到返回成功为止；</w:t>
      </w:r>
    </w:p>
    <w:p w:rsidR="004C66D2" w:rsidRDefault="004C66D2" w:rsidP="004C66D2">
      <w:pPr>
        <w:ind w:firstLine="420"/>
        <w:jc w:val="left"/>
        <w:rPr>
          <w:rFonts w:ascii="黑体" w:eastAsia="黑体" w:hAnsi="黑体" w:hint="eastAsia"/>
          <w:b/>
          <w:color w:val="FF0000"/>
          <w:szCs w:val="21"/>
        </w:rPr>
      </w:pPr>
      <w:r w:rsidRPr="004C66D2">
        <w:rPr>
          <w:rFonts w:ascii="黑体" w:eastAsia="黑体" w:hAnsi="黑体" w:hint="eastAsia"/>
          <w:b/>
          <w:color w:val="FF0000"/>
          <w:szCs w:val="21"/>
        </w:rPr>
        <w:t>以交易内流水号确认唯一一笔交易</w:t>
      </w:r>
      <w:r>
        <w:rPr>
          <w:rFonts w:ascii="黑体" w:eastAsia="黑体" w:hAnsi="黑体" w:hint="eastAsia"/>
          <w:b/>
          <w:color w:val="FF0000"/>
          <w:szCs w:val="21"/>
        </w:rPr>
        <w:t>；</w:t>
      </w:r>
    </w:p>
    <w:p w:rsidR="004C66D2" w:rsidRDefault="004C66D2" w:rsidP="0039423D">
      <w:pPr>
        <w:jc w:val="left"/>
        <w:rPr>
          <w:rFonts w:ascii="黑体" w:eastAsia="黑体" w:hAnsi="黑体"/>
          <w:szCs w:val="21"/>
        </w:rPr>
      </w:pPr>
    </w:p>
    <w:p w:rsidR="004C66D2" w:rsidRDefault="0039423D" w:rsidP="004C66D2">
      <w:pPr>
        <w:ind w:firstLineChars="200" w:firstLine="420"/>
        <w:jc w:val="left"/>
        <w:rPr>
          <w:rFonts w:ascii="黑体" w:eastAsia="黑体" w:hAnsi="黑体"/>
          <w:szCs w:val="21"/>
        </w:rPr>
      </w:pPr>
      <w:r>
        <w:rPr>
          <w:rFonts w:ascii="黑体" w:eastAsia="黑体" w:hAnsi="黑体" w:hint="eastAsia"/>
          <w:szCs w:val="21"/>
        </w:rPr>
        <w:t>a</w:t>
      </w:r>
      <w:r w:rsidR="004C66D2">
        <w:rPr>
          <w:rFonts w:ascii="黑体" w:eastAsia="黑体" w:hAnsi="黑体" w:hint="eastAsia"/>
          <w:szCs w:val="21"/>
        </w:rPr>
        <w:t>)请求参数列表</w:t>
      </w:r>
    </w:p>
    <w:tbl>
      <w:tblPr>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134"/>
        <w:gridCol w:w="992"/>
        <w:gridCol w:w="460"/>
        <w:gridCol w:w="2829"/>
        <w:gridCol w:w="2558"/>
      </w:tblGrid>
      <w:tr w:rsidR="004C66D2" w:rsidTr="00753D18">
        <w:tc>
          <w:tcPr>
            <w:tcW w:w="1384" w:type="dxa"/>
            <w:shd w:val="clear" w:color="auto" w:fill="7F7F7F"/>
          </w:tcPr>
          <w:p w:rsidR="004C66D2" w:rsidRDefault="004C66D2" w:rsidP="001C4242">
            <w:pPr>
              <w:rPr>
                <w:rFonts w:hAnsi="宋体"/>
                <w:sz w:val="18"/>
                <w:szCs w:val="18"/>
              </w:rPr>
            </w:pPr>
            <w:r>
              <w:rPr>
                <w:rFonts w:hAnsi="宋体" w:hint="eastAsia"/>
                <w:sz w:val="18"/>
                <w:szCs w:val="18"/>
              </w:rPr>
              <w:t>变量名称</w:t>
            </w:r>
          </w:p>
        </w:tc>
        <w:tc>
          <w:tcPr>
            <w:tcW w:w="1134" w:type="dxa"/>
            <w:shd w:val="clear" w:color="auto" w:fill="7F7F7F"/>
          </w:tcPr>
          <w:p w:rsidR="004C66D2" w:rsidRDefault="004C66D2" w:rsidP="001C4242">
            <w:pPr>
              <w:rPr>
                <w:rFonts w:hAnsi="宋体"/>
                <w:sz w:val="18"/>
                <w:szCs w:val="18"/>
              </w:rPr>
            </w:pPr>
            <w:r>
              <w:rPr>
                <w:rFonts w:ascii="黑体" w:eastAsia="黑体" w:hAnsi="黑体" w:hint="eastAsia"/>
                <w:szCs w:val="21"/>
              </w:rPr>
              <w:t>参数代码</w:t>
            </w:r>
          </w:p>
        </w:tc>
        <w:tc>
          <w:tcPr>
            <w:tcW w:w="992" w:type="dxa"/>
            <w:shd w:val="clear" w:color="auto" w:fill="7F7F7F"/>
          </w:tcPr>
          <w:p w:rsidR="004C66D2" w:rsidRDefault="004C66D2" w:rsidP="001C4242">
            <w:pPr>
              <w:rPr>
                <w:rFonts w:hAnsi="宋体"/>
                <w:sz w:val="18"/>
                <w:szCs w:val="18"/>
              </w:rPr>
            </w:pPr>
            <w:r>
              <w:rPr>
                <w:rFonts w:hAnsi="宋体" w:hint="eastAsia"/>
                <w:sz w:val="18"/>
                <w:szCs w:val="18"/>
              </w:rPr>
              <w:t>长度</w:t>
            </w:r>
          </w:p>
        </w:tc>
        <w:tc>
          <w:tcPr>
            <w:tcW w:w="460" w:type="dxa"/>
            <w:shd w:val="clear" w:color="auto" w:fill="7F7F7F"/>
          </w:tcPr>
          <w:p w:rsidR="004C66D2" w:rsidRDefault="004C66D2" w:rsidP="001C4242">
            <w:pPr>
              <w:rPr>
                <w:rFonts w:hAnsi="宋体"/>
                <w:sz w:val="18"/>
                <w:szCs w:val="18"/>
              </w:rPr>
            </w:pPr>
            <w:r>
              <w:rPr>
                <w:rFonts w:ascii="黑体" w:eastAsia="黑体" w:hAnsi="黑体" w:hint="eastAsia"/>
                <w:szCs w:val="21"/>
              </w:rPr>
              <w:t>约束</w:t>
            </w:r>
          </w:p>
        </w:tc>
        <w:tc>
          <w:tcPr>
            <w:tcW w:w="2829" w:type="dxa"/>
            <w:shd w:val="clear" w:color="auto" w:fill="7F7F7F"/>
          </w:tcPr>
          <w:p w:rsidR="004C66D2" w:rsidRDefault="004C66D2" w:rsidP="001C4242">
            <w:pPr>
              <w:rPr>
                <w:rFonts w:hAnsi="宋体"/>
                <w:sz w:val="18"/>
                <w:szCs w:val="18"/>
              </w:rPr>
            </w:pPr>
            <w:r>
              <w:rPr>
                <w:rFonts w:hAnsi="宋体" w:hint="eastAsia"/>
                <w:sz w:val="18"/>
                <w:szCs w:val="18"/>
              </w:rPr>
              <w:t>参数说明</w:t>
            </w:r>
          </w:p>
        </w:tc>
        <w:tc>
          <w:tcPr>
            <w:tcW w:w="2558" w:type="dxa"/>
            <w:shd w:val="clear" w:color="auto" w:fill="7F7F7F"/>
          </w:tcPr>
          <w:p w:rsidR="004C66D2" w:rsidRDefault="004C66D2" w:rsidP="001C4242">
            <w:pPr>
              <w:rPr>
                <w:rFonts w:hAnsi="宋体"/>
                <w:sz w:val="18"/>
                <w:szCs w:val="18"/>
              </w:rPr>
            </w:pPr>
            <w:r>
              <w:rPr>
                <w:rFonts w:hAnsi="宋体" w:hint="eastAsia"/>
                <w:sz w:val="18"/>
                <w:szCs w:val="18"/>
              </w:rPr>
              <w:t>样例</w:t>
            </w:r>
          </w:p>
        </w:tc>
      </w:tr>
      <w:tr w:rsidR="004C66D2" w:rsidTr="00753D18">
        <w:tc>
          <w:tcPr>
            <w:tcW w:w="1384" w:type="dxa"/>
          </w:tcPr>
          <w:p w:rsidR="004C66D2" w:rsidRDefault="004C66D2" w:rsidP="001C4242">
            <w:pPr>
              <w:rPr>
                <w:sz w:val="18"/>
                <w:szCs w:val="18"/>
              </w:rPr>
            </w:pPr>
            <w:r>
              <w:rPr>
                <w:rFonts w:hint="eastAsia"/>
                <w:sz w:val="18"/>
                <w:szCs w:val="18"/>
              </w:rPr>
              <w:t>商户代码</w:t>
            </w:r>
          </w:p>
        </w:tc>
        <w:tc>
          <w:tcPr>
            <w:tcW w:w="1134" w:type="dxa"/>
          </w:tcPr>
          <w:p w:rsidR="004C66D2" w:rsidRDefault="004C66D2" w:rsidP="001C4242">
            <w:pPr>
              <w:rPr>
                <w:sz w:val="18"/>
                <w:szCs w:val="18"/>
              </w:rPr>
            </w:pPr>
            <w:r>
              <w:rPr>
                <w:sz w:val="18"/>
                <w:szCs w:val="18"/>
              </w:rPr>
              <w:t>mchnt_cd</w:t>
            </w:r>
          </w:p>
        </w:tc>
        <w:tc>
          <w:tcPr>
            <w:tcW w:w="992" w:type="dxa"/>
          </w:tcPr>
          <w:p w:rsidR="004C66D2" w:rsidRDefault="004C66D2" w:rsidP="001C4242">
            <w:pPr>
              <w:rPr>
                <w:rFonts w:hAnsi="宋体"/>
                <w:sz w:val="18"/>
                <w:szCs w:val="18"/>
              </w:rPr>
            </w:pPr>
            <w:r>
              <w:rPr>
                <w:rFonts w:hAnsi="宋体" w:hint="eastAsia"/>
                <w:sz w:val="18"/>
                <w:szCs w:val="18"/>
              </w:rPr>
              <w:t>15</w:t>
            </w:r>
          </w:p>
        </w:tc>
        <w:tc>
          <w:tcPr>
            <w:tcW w:w="460" w:type="dxa"/>
          </w:tcPr>
          <w:p w:rsidR="004C66D2" w:rsidRDefault="004C66D2" w:rsidP="001C4242">
            <w:pPr>
              <w:rPr>
                <w:sz w:val="18"/>
                <w:szCs w:val="18"/>
              </w:rPr>
            </w:pPr>
            <w:r>
              <w:rPr>
                <w:rFonts w:hint="eastAsia"/>
                <w:sz w:val="18"/>
                <w:szCs w:val="18"/>
              </w:rPr>
              <w:t>M</w:t>
            </w:r>
          </w:p>
        </w:tc>
        <w:tc>
          <w:tcPr>
            <w:tcW w:w="2829" w:type="dxa"/>
          </w:tcPr>
          <w:p w:rsidR="004C66D2" w:rsidRDefault="004C66D2" w:rsidP="001C4242">
            <w:pPr>
              <w:rPr>
                <w:sz w:val="18"/>
                <w:szCs w:val="18"/>
              </w:rPr>
            </w:pPr>
            <w:r>
              <w:rPr>
                <w:rFonts w:hint="eastAsia"/>
                <w:sz w:val="18"/>
                <w:szCs w:val="18"/>
              </w:rPr>
              <w:t>富友分配给各合作商户的唯一识别码</w:t>
            </w:r>
          </w:p>
        </w:tc>
        <w:tc>
          <w:tcPr>
            <w:tcW w:w="2558" w:type="dxa"/>
          </w:tcPr>
          <w:p w:rsidR="004C66D2" w:rsidRDefault="004C66D2" w:rsidP="001C4242">
            <w:pPr>
              <w:rPr>
                <w:rFonts w:hAnsi="宋体"/>
                <w:sz w:val="18"/>
                <w:szCs w:val="18"/>
              </w:rPr>
            </w:pPr>
            <w:r>
              <w:rPr>
                <w:rFonts w:hAnsi="宋体"/>
                <w:sz w:val="18"/>
                <w:szCs w:val="18"/>
              </w:rPr>
              <w:t>0002900F0006944</w:t>
            </w:r>
          </w:p>
        </w:tc>
      </w:tr>
      <w:tr w:rsidR="004C66D2" w:rsidTr="00753D18">
        <w:tc>
          <w:tcPr>
            <w:tcW w:w="1384" w:type="dxa"/>
          </w:tcPr>
          <w:p w:rsidR="004C66D2" w:rsidRDefault="004C66D2" w:rsidP="001C4242">
            <w:pPr>
              <w:rPr>
                <w:sz w:val="18"/>
                <w:szCs w:val="18"/>
              </w:rPr>
            </w:pPr>
            <w:r>
              <w:rPr>
                <w:rFonts w:hint="eastAsia"/>
                <w:sz w:val="18"/>
                <w:szCs w:val="18"/>
              </w:rPr>
              <w:t>流水号</w:t>
            </w:r>
          </w:p>
        </w:tc>
        <w:tc>
          <w:tcPr>
            <w:tcW w:w="1134" w:type="dxa"/>
          </w:tcPr>
          <w:p w:rsidR="004C66D2" w:rsidRDefault="004C66D2" w:rsidP="001C4242">
            <w:pPr>
              <w:rPr>
                <w:sz w:val="18"/>
                <w:szCs w:val="18"/>
              </w:rPr>
            </w:pPr>
            <w:r>
              <w:rPr>
                <w:sz w:val="18"/>
                <w:szCs w:val="18"/>
              </w:rPr>
              <w:t>mchnt_</w:t>
            </w:r>
            <w:r>
              <w:rPr>
                <w:rFonts w:hint="eastAsia"/>
                <w:sz w:val="18"/>
                <w:szCs w:val="18"/>
              </w:rPr>
              <w:t>txn_ssn</w:t>
            </w:r>
          </w:p>
        </w:tc>
        <w:tc>
          <w:tcPr>
            <w:tcW w:w="992" w:type="dxa"/>
          </w:tcPr>
          <w:p w:rsidR="004C66D2" w:rsidRDefault="004C66D2" w:rsidP="001C4242">
            <w:pPr>
              <w:rPr>
                <w:rFonts w:hAnsi="宋体"/>
                <w:sz w:val="18"/>
                <w:szCs w:val="18"/>
              </w:rPr>
            </w:pPr>
            <w:r>
              <w:rPr>
                <w:rFonts w:hAnsi="宋体" w:hint="eastAsia"/>
                <w:sz w:val="18"/>
                <w:szCs w:val="18"/>
              </w:rPr>
              <w:t>MAX(</w:t>
            </w:r>
            <w:r>
              <w:rPr>
                <w:rFonts w:hint="eastAsia"/>
                <w:sz w:val="18"/>
                <w:szCs w:val="18"/>
              </w:rPr>
              <w:t>30)</w:t>
            </w:r>
          </w:p>
        </w:tc>
        <w:tc>
          <w:tcPr>
            <w:tcW w:w="460" w:type="dxa"/>
          </w:tcPr>
          <w:p w:rsidR="004C66D2" w:rsidRDefault="004C66D2" w:rsidP="001C4242">
            <w:pPr>
              <w:rPr>
                <w:sz w:val="18"/>
                <w:szCs w:val="18"/>
              </w:rPr>
            </w:pPr>
            <w:r>
              <w:rPr>
                <w:rFonts w:hint="eastAsia"/>
                <w:sz w:val="18"/>
                <w:szCs w:val="18"/>
              </w:rPr>
              <w:t>M</w:t>
            </w:r>
          </w:p>
        </w:tc>
        <w:tc>
          <w:tcPr>
            <w:tcW w:w="2829" w:type="dxa"/>
          </w:tcPr>
          <w:p w:rsidR="004C66D2" w:rsidRDefault="004C66D2" w:rsidP="001C4242">
            <w:pPr>
              <w:rPr>
                <w:sz w:val="18"/>
                <w:szCs w:val="18"/>
              </w:rPr>
            </w:pPr>
            <w:r>
              <w:rPr>
                <w:rFonts w:hint="eastAsia"/>
                <w:sz w:val="18"/>
                <w:szCs w:val="18"/>
              </w:rPr>
              <w:t>商户网站产生的一个唯一的流水号，该流水号应该在相当长的时间内不重复。富友通过流水号来唯一确认一笔交易的重复性。</w:t>
            </w:r>
          </w:p>
        </w:tc>
        <w:tc>
          <w:tcPr>
            <w:tcW w:w="2558" w:type="dxa"/>
          </w:tcPr>
          <w:p w:rsidR="004C66D2" w:rsidRDefault="004C66D2" w:rsidP="001C4242">
            <w:pPr>
              <w:rPr>
                <w:rFonts w:hAnsi="宋体"/>
                <w:sz w:val="18"/>
                <w:szCs w:val="18"/>
              </w:rPr>
            </w:pPr>
            <w:r>
              <w:rPr>
                <w:rFonts w:hAnsi="宋体"/>
                <w:sz w:val="18"/>
                <w:szCs w:val="18"/>
              </w:rPr>
              <w:t>11032302065863805732</w:t>
            </w:r>
          </w:p>
        </w:tc>
      </w:tr>
      <w:tr w:rsidR="00753D18" w:rsidTr="00753D18">
        <w:tc>
          <w:tcPr>
            <w:tcW w:w="1384" w:type="dxa"/>
          </w:tcPr>
          <w:p w:rsidR="00753D18" w:rsidRDefault="00753D18" w:rsidP="001C4242">
            <w:pPr>
              <w:rPr>
                <w:rFonts w:hint="eastAsia"/>
                <w:sz w:val="18"/>
                <w:szCs w:val="18"/>
              </w:rPr>
            </w:pPr>
            <w:r>
              <w:rPr>
                <w:rFonts w:hint="eastAsia"/>
                <w:sz w:val="18"/>
                <w:szCs w:val="18"/>
              </w:rPr>
              <w:t>委托交易日期</w:t>
            </w:r>
          </w:p>
        </w:tc>
        <w:tc>
          <w:tcPr>
            <w:tcW w:w="1134" w:type="dxa"/>
          </w:tcPr>
          <w:p w:rsidR="00753D18" w:rsidRDefault="00753D18" w:rsidP="001C4242">
            <w:pPr>
              <w:rPr>
                <w:rFonts w:hint="eastAsia"/>
                <w:sz w:val="18"/>
                <w:szCs w:val="18"/>
              </w:rPr>
            </w:pPr>
            <w:r>
              <w:rPr>
                <w:rFonts w:hint="eastAsia"/>
                <w:sz w:val="18"/>
                <w:szCs w:val="18"/>
              </w:rPr>
              <w:t>mchnt_txn_dt</w:t>
            </w:r>
          </w:p>
        </w:tc>
        <w:tc>
          <w:tcPr>
            <w:tcW w:w="992" w:type="dxa"/>
          </w:tcPr>
          <w:p w:rsidR="00753D18" w:rsidRDefault="00753D18" w:rsidP="001C4242">
            <w:pPr>
              <w:rPr>
                <w:rFonts w:hAnsi="宋体" w:hint="eastAsia"/>
                <w:sz w:val="18"/>
                <w:szCs w:val="18"/>
              </w:rPr>
            </w:pPr>
            <w:r>
              <w:rPr>
                <w:rFonts w:hAnsi="宋体" w:hint="eastAsia"/>
                <w:sz w:val="18"/>
                <w:szCs w:val="18"/>
              </w:rPr>
              <w:t>8</w:t>
            </w:r>
          </w:p>
        </w:tc>
        <w:tc>
          <w:tcPr>
            <w:tcW w:w="460" w:type="dxa"/>
          </w:tcPr>
          <w:p w:rsidR="00753D18" w:rsidRDefault="00753D18" w:rsidP="001C4242">
            <w:pPr>
              <w:rPr>
                <w:rFonts w:hint="eastAsia"/>
                <w:sz w:val="18"/>
                <w:szCs w:val="18"/>
              </w:rPr>
            </w:pPr>
            <w:r>
              <w:rPr>
                <w:rFonts w:hint="eastAsia"/>
                <w:sz w:val="18"/>
                <w:szCs w:val="18"/>
              </w:rPr>
              <w:t>M</w:t>
            </w:r>
          </w:p>
        </w:tc>
        <w:tc>
          <w:tcPr>
            <w:tcW w:w="2829" w:type="dxa"/>
          </w:tcPr>
          <w:p w:rsidR="00753D18" w:rsidRDefault="00753D18" w:rsidP="001C4242">
            <w:pPr>
              <w:rPr>
                <w:sz w:val="18"/>
                <w:szCs w:val="18"/>
              </w:rPr>
            </w:pPr>
            <w:r>
              <w:rPr>
                <w:rFonts w:hint="eastAsia"/>
                <w:sz w:val="18"/>
                <w:szCs w:val="18"/>
              </w:rPr>
              <w:t>交易记账日期</w:t>
            </w:r>
          </w:p>
        </w:tc>
        <w:tc>
          <w:tcPr>
            <w:tcW w:w="2558" w:type="dxa"/>
          </w:tcPr>
          <w:p w:rsidR="00753D18" w:rsidRDefault="00753D18" w:rsidP="001C4242">
            <w:pPr>
              <w:rPr>
                <w:rFonts w:hAnsi="宋体"/>
                <w:sz w:val="18"/>
                <w:szCs w:val="18"/>
              </w:rPr>
            </w:pPr>
            <w:r>
              <w:rPr>
                <w:rFonts w:hAnsi="宋体" w:hint="eastAsia"/>
                <w:sz w:val="18"/>
                <w:szCs w:val="18"/>
              </w:rPr>
              <w:t>20140101</w:t>
            </w:r>
          </w:p>
        </w:tc>
      </w:tr>
      <w:tr w:rsidR="00753D18" w:rsidTr="00753D18">
        <w:tc>
          <w:tcPr>
            <w:tcW w:w="1384" w:type="dxa"/>
          </w:tcPr>
          <w:p w:rsidR="00753D18" w:rsidRDefault="00753D18" w:rsidP="001C4242">
            <w:pPr>
              <w:tabs>
                <w:tab w:val="left" w:pos="619"/>
              </w:tabs>
              <w:rPr>
                <w:sz w:val="18"/>
                <w:szCs w:val="18"/>
              </w:rPr>
            </w:pPr>
            <w:r>
              <w:rPr>
                <w:rFonts w:hint="eastAsia"/>
                <w:sz w:val="18"/>
                <w:szCs w:val="18"/>
              </w:rPr>
              <w:t>委托充值金额</w:t>
            </w:r>
          </w:p>
        </w:tc>
        <w:tc>
          <w:tcPr>
            <w:tcW w:w="1134" w:type="dxa"/>
          </w:tcPr>
          <w:p w:rsidR="00753D18" w:rsidRDefault="00753D18" w:rsidP="001C4242">
            <w:pPr>
              <w:rPr>
                <w:sz w:val="18"/>
                <w:szCs w:val="18"/>
              </w:rPr>
            </w:pPr>
            <w:r>
              <w:rPr>
                <w:rFonts w:hint="eastAsia"/>
                <w:sz w:val="18"/>
                <w:szCs w:val="18"/>
              </w:rPr>
              <w:t>amt</w:t>
            </w:r>
          </w:p>
        </w:tc>
        <w:tc>
          <w:tcPr>
            <w:tcW w:w="992" w:type="dxa"/>
          </w:tcPr>
          <w:p w:rsidR="00753D18" w:rsidRDefault="00753D18" w:rsidP="001C4242">
            <w:pPr>
              <w:rPr>
                <w:rFonts w:hAnsi="宋体"/>
                <w:sz w:val="18"/>
                <w:szCs w:val="18"/>
              </w:rPr>
            </w:pPr>
            <w:r>
              <w:rPr>
                <w:rFonts w:hAnsi="宋体" w:hint="eastAsia"/>
                <w:sz w:val="18"/>
                <w:szCs w:val="18"/>
              </w:rPr>
              <w:t>MAX(12)</w:t>
            </w:r>
          </w:p>
        </w:tc>
        <w:tc>
          <w:tcPr>
            <w:tcW w:w="460" w:type="dxa"/>
          </w:tcPr>
          <w:p w:rsidR="00753D18" w:rsidRDefault="00753D18" w:rsidP="001C4242">
            <w:pPr>
              <w:rPr>
                <w:sz w:val="18"/>
                <w:szCs w:val="18"/>
              </w:rPr>
            </w:pPr>
            <w:r>
              <w:rPr>
                <w:rFonts w:hint="eastAsia"/>
                <w:sz w:val="18"/>
                <w:szCs w:val="18"/>
              </w:rPr>
              <w:t>M</w:t>
            </w:r>
          </w:p>
        </w:tc>
        <w:tc>
          <w:tcPr>
            <w:tcW w:w="2829" w:type="dxa"/>
          </w:tcPr>
          <w:p w:rsidR="00753D18" w:rsidRDefault="00753D18" w:rsidP="001C4242">
            <w:pPr>
              <w:rPr>
                <w:sz w:val="18"/>
                <w:szCs w:val="18"/>
              </w:rPr>
            </w:pPr>
            <w:r>
              <w:rPr>
                <w:rFonts w:ascii="宋体" w:hAnsi="宋体" w:hint="eastAsia"/>
                <w:sz w:val="18"/>
                <w:szCs w:val="18"/>
              </w:rPr>
              <w:t>以分为单位 (无小数位)</w:t>
            </w:r>
          </w:p>
        </w:tc>
        <w:tc>
          <w:tcPr>
            <w:tcW w:w="2558" w:type="dxa"/>
          </w:tcPr>
          <w:p w:rsidR="00753D18" w:rsidRDefault="00753D18" w:rsidP="001C4242">
            <w:pPr>
              <w:rPr>
                <w:rFonts w:hAnsi="宋体"/>
                <w:sz w:val="18"/>
                <w:szCs w:val="18"/>
              </w:rPr>
            </w:pPr>
            <w:r>
              <w:rPr>
                <w:rFonts w:hAnsi="宋体" w:hint="eastAsia"/>
                <w:sz w:val="18"/>
                <w:szCs w:val="18"/>
              </w:rPr>
              <w:t>10000</w:t>
            </w:r>
          </w:p>
        </w:tc>
      </w:tr>
      <w:tr w:rsidR="00753D18" w:rsidTr="00753D18">
        <w:tc>
          <w:tcPr>
            <w:tcW w:w="1384" w:type="dxa"/>
          </w:tcPr>
          <w:p w:rsidR="00753D18" w:rsidRDefault="00753D18" w:rsidP="001C4242">
            <w:pPr>
              <w:pStyle w:val="12"/>
              <w:ind w:firstLineChars="0" w:firstLine="0"/>
              <w:jc w:val="left"/>
              <w:rPr>
                <w:rFonts w:ascii="宋体" w:hAnsi="宋体"/>
                <w:sz w:val="18"/>
                <w:szCs w:val="18"/>
              </w:rPr>
            </w:pPr>
            <w:r>
              <w:rPr>
                <w:rFonts w:hint="eastAsia"/>
                <w:sz w:val="18"/>
                <w:szCs w:val="18"/>
              </w:rPr>
              <w:t>充值结果</w:t>
            </w:r>
            <w:r>
              <w:rPr>
                <w:rFonts w:ascii="宋体" w:hAnsi="宋体" w:hint="eastAsia"/>
                <w:sz w:val="18"/>
                <w:szCs w:val="18"/>
              </w:rPr>
              <w:t>响应码</w:t>
            </w:r>
          </w:p>
        </w:tc>
        <w:tc>
          <w:tcPr>
            <w:tcW w:w="1134" w:type="dxa"/>
          </w:tcPr>
          <w:p w:rsidR="00753D18" w:rsidRDefault="00753D18" w:rsidP="001C4242">
            <w:pPr>
              <w:pStyle w:val="12"/>
              <w:ind w:firstLineChars="0" w:firstLine="0"/>
              <w:jc w:val="left"/>
              <w:rPr>
                <w:rFonts w:ascii="宋体" w:hAnsi="宋体"/>
                <w:sz w:val="18"/>
                <w:szCs w:val="18"/>
              </w:rPr>
            </w:pPr>
            <w:r>
              <w:rPr>
                <w:rFonts w:ascii="宋体" w:hAnsi="宋体" w:hint="eastAsia"/>
                <w:sz w:val="18"/>
                <w:szCs w:val="18"/>
              </w:rPr>
              <w:t>resp_code</w:t>
            </w:r>
          </w:p>
        </w:tc>
        <w:tc>
          <w:tcPr>
            <w:tcW w:w="992" w:type="dxa"/>
          </w:tcPr>
          <w:p w:rsidR="00753D18" w:rsidRDefault="00753D18" w:rsidP="00753D18">
            <w:pPr>
              <w:pStyle w:val="12"/>
              <w:ind w:firstLineChars="0" w:firstLine="0"/>
              <w:jc w:val="left"/>
              <w:rPr>
                <w:rFonts w:hAnsi="宋体"/>
                <w:sz w:val="18"/>
                <w:szCs w:val="18"/>
              </w:rPr>
            </w:pPr>
            <w:r>
              <w:rPr>
                <w:rFonts w:hAnsi="宋体" w:hint="eastAsia"/>
                <w:sz w:val="18"/>
                <w:szCs w:val="18"/>
              </w:rPr>
              <w:t>MAX</w:t>
            </w:r>
            <w:r>
              <w:rPr>
                <w:rFonts w:ascii="宋体" w:hAnsi="宋体"/>
                <w:sz w:val="18"/>
                <w:szCs w:val="18"/>
              </w:rPr>
              <w:t xml:space="preserve"> (</w:t>
            </w:r>
            <w:r>
              <w:rPr>
                <w:rFonts w:ascii="宋体" w:hAnsi="宋体" w:hint="eastAsia"/>
                <w:sz w:val="18"/>
                <w:szCs w:val="18"/>
              </w:rPr>
              <w:t>10</w:t>
            </w:r>
            <w:r>
              <w:rPr>
                <w:rFonts w:ascii="宋体" w:hAnsi="宋体"/>
                <w:sz w:val="18"/>
                <w:szCs w:val="18"/>
              </w:rPr>
              <w:t>)</w:t>
            </w:r>
          </w:p>
        </w:tc>
        <w:tc>
          <w:tcPr>
            <w:tcW w:w="460" w:type="dxa"/>
          </w:tcPr>
          <w:p w:rsidR="00753D18" w:rsidRDefault="00753D18" w:rsidP="001C4242">
            <w:pPr>
              <w:pStyle w:val="12"/>
              <w:ind w:firstLineChars="0" w:firstLine="0"/>
              <w:jc w:val="left"/>
              <w:rPr>
                <w:sz w:val="18"/>
                <w:szCs w:val="18"/>
              </w:rPr>
            </w:pPr>
            <w:r>
              <w:rPr>
                <w:rFonts w:hint="eastAsia"/>
                <w:sz w:val="18"/>
                <w:szCs w:val="18"/>
              </w:rPr>
              <w:t>M</w:t>
            </w:r>
          </w:p>
        </w:tc>
        <w:tc>
          <w:tcPr>
            <w:tcW w:w="2829" w:type="dxa"/>
          </w:tcPr>
          <w:p w:rsidR="00644DB0" w:rsidRDefault="00644DB0" w:rsidP="001C4242">
            <w:pPr>
              <w:pStyle w:val="12"/>
              <w:ind w:firstLineChars="0" w:firstLine="0"/>
              <w:jc w:val="left"/>
              <w:rPr>
                <w:rFonts w:hint="eastAsia"/>
                <w:sz w:val="18"/>
                <w:szCs w:val="18"/>
              </w:rPr>
            </w:pPr>
            <w:r>
              <w:rPr>
                <w:rFonts w:hint="eastAsia"/>
                <w:sz w:val="18"/>
                <w:szCs w:val="18"/>
              </w:rPr>
              <w:t>0000</w:t>
            </w:r>
            <w:r>
              <w:rPr>
                <w:rFonts w:hint="eastAsia"/>
                <w:sz w:val="18"/>
                <w:szCs w:val="18"/>
              </w:rPr>
              <w:t>成功</w:t>
            </w:r>
          </w:p>
          <w:p w:rsidR="00753D18" w:rsidRDefault="00644DB0" w:rsidP="001C4242">
            <w:pPr>
              <w:pStyle w:val="12"/>
              <w:ind w:firstLineChars="0" w:firstLine="0"/>
              <w:jc w:val="left"/>
              <w:rPr>
                <w:sz w:val="18"/>
                <w:szCs w:val="18"/>
              </w:rPr>
            </w:pPr>
            <w:r>
              <w:rPr>
                <w:rFonts w:hint="eastAsia"/>
                <w:sz w:val="18"/>
                <w:szCs w:val="18"/>
              </w:rPr>
              <w:t>其他失败</w:t>
            </w:r>
          </w:p>
        </w:tc>
        <w:tc>
          <w:tcPr>
            <w:tcW w:w="2558" w:type="dxa"/>
          </w:tcPr>
          <w:p w:rsidR="00753D18" w:rsidRDefault="00644DB0" w:rsidP="001C4242">
            <w:pPr>
              <w:pStyle w:val="12"/>
              <w:ind w:firstLineChars="0" w:firstLine="0"/>
              <w:jc w:val="left"/>
              <w:rPr>
                <w:rFonts w:hAnsi="宋体"/>
                <w:sz w:val="18"/>
                <w:szCs w:val="18"/>
              </w:rPr>
            </w:pPr>
            <w:r>
              <w:rPr>
                <w:rFonts w:hAnsi="宋体" w:hint="eastAsia"/>
                <w:sz w:val="18"/>
                <w:szCs w:val="18"/>
              </w:rPr>
              <w:t>0000</w:t>
            </w:r>
          </w:p>
        </w:tc>
      </w:tr>
      <w:tr w:rsidR="00753D18" w:rsidTr="00753D18">
        <w:tc>
          <w:tcPr>
            <w:tcW w:w="1384" w:type="dxa"/>
          </w:tcPr>
          <w:p w:rsidR="00753D18" w:rsidRDefault="00753D18" w:rsidP="001C4242">
            <w:pPr>
              <w:rPr>
                <w:sz w:val="18"/>
                <w:szCs w:val="18"/>
              </w:rPr>
            </w:pPr>
            <w:r>
              <w:rPr>
                <w:rFonts w:hint="eastAsia"/>
                <w:sz w:val="18"/>
                <w:szCs w:val="18"/>
              </w:rPr>
              <w:t>签名数据</w:t>
            </w:r>
          </w:p>
        </w:tc>
        <w:tc>
          <w:tcPr>
            <w:tcW w:w="1134" w:type="dxa"/>
          </w:tcPr>
          <w:p w:rsidR="00753D18" w:rsidRDefault="00753D18" w:rsidP="001C4242">
            <w:pPr>
              <w:rPr>
                <w:sz w:val="18"/>
                <w:szCs w:val="18"/>
              </w:rPr>
            </w:pPr>
            <w:r>
              <w:rPr>
                <w:rFonts w:hint="eastAsia"/>
                <w:sz w:val="18"/>
                <w:szCs w:val="18"/>
              </w:rPr>
              <w:t>s</w:t>
            </w:r>
            <w:r>
              <w:rPr>
                <w:sz w:val="18"/>
                <w:szCs w:val="18"/>
              </w:rPr>
              <w:t>ignature</w:t>
            </w:r>
          </w:p>
        </w:tc>
        <w:tc>
          <w:tcPr>
            <w:tcW w:w="992" w:type="dxa"/>
          </w:tcPr>
          <w:p w:rsidR="00753D18" w:rsidRDefault="00753D18" w:rsidP="001C4242">
            <w:pPr>
              <w:rPr>
                <w:rFonts w:hAnsi="宋体"/>
                <w:sz w:val="18"/>
                <w:szCs w:val="18"/>
              </w:rPr>
            </w:pPr>
          </w:p>
        </w:tc>
        <w:tc>
          <w:tcPr>
            <w:tcW w:w="460" w:type="dxa"/>
          </w:tcPr>
          <w:p w:rsidR="00753D18" w:rsidRDefault="00753D18" w:rsidP="001C4242">
            <w:pPr>
              <w:rPr>
                <w:sz w:val="18"/>
                <w:szCs w:val="18"/>
              </w:rPr>
            </w:pPr>
            <w:r>
              <w:rPr>
                <w:rFonts w:hint="eastAsia"/>
                <w:sz w:val="18"/>
                <w:szCs w:val="18"/>
              </w:rPr>
              <w:t>M</w:t>
            </w:r>
          </w:p>
        </w:tc>
        <w:tc>
          <w:tcPr>
            <w:tcW w:w="2829" w:type="dxa"/>
          </w:tcPr>
          <w:p w:rsidR="00753D18" w:rsidRDefault="00753D18" w:rsidP="001C4242">
            <w:pPr>
              <w:rPr>
                <w:sz w:val="18"/>
                <w:szCs w:val="18"/>
              </w:rPr>
            </w:pPr>
            <w:r>
              <w:rPr>
                <w:rFonts w:hint="eastAsia"/>
                <w:color w:val="000000"/>
                <w:sz w:val="18"/>
                <w:szCs w:val="18"/>
              </w:rPr>
              <w:t>按参数名字母排序后的值用“</w:t>
            </w:r>
            <w:r>
              <w:rPr>
                <w:rFonts w:hint="eastAsia"/>
                <w:color w:val="000000"/>
                <w:sz w:val="18"/>
                <w:szCs w:val="18"/>
              </w:rPr>
              <w:t>|</w:t>
            </w:r>
            <w:r>
              <w:rPr>
                <w:rFonts w:hint="eastAsia"/>
                <w:color w:val="000000"/>
                <w:sz w:val="18"/>
                <w:szCs w:val="18"/>
              </w:rPr>
              <w:t>”线连接起来的明文，然后用</w:t>
            </w:r>
            <w:r>
              <w:rPr>
                <w:rFonts w:hint="eastAsia"/>
                <w:color w:val="000000"/>
                <w:sz w:val="18"/>
                <w:szCs w:val="18"/>
              </w:rPr>
              <w:t>rsa</w:t>
            </w:r>
            <w:r>
              <w:rPr>
                <w:rFonts w:hint="eastAsia"/>
                <w:color w:val="000000"/>
                <w:sz w:val="18"/>
                <w:szCs w:val="18"/>
              </w:rPr>
              <w:t>签名的值</w:t>
            </w:r>
          </w:p>
        </w:tc>
        <w:tc>
          <w:tcPr>
            <w:tcW w:w="2558" w:type="dxa"/>
          </w:tcPr>
          <w:p w:rsidR="00753D18" w:rsidRDefault="00753D18" w:rsidP="001C4242">
            <w:pPr>
              <w:rPr>
                <w:rFonts w:hAnsi="宋体"/>
                <w:sz w:val="18"/>
                <w:szCs w:val="18"/>
              </w:rPr>
            </w:pPr>
            <w:r>
              <w:rPr>
                <w:rFonts w:hAnsi="宋体" w:hint="eastAsia"/>
                <w:sz w:val="18"/>
                <w:szCs w:val="18"/>
              </w:rPr>
              <w:t>详见签名说明</w:t>
            </w:r>
          </w:p>
        </w:tc>
      </w:tr>
    </w:tbl>
    <w:p w:rsidR="004C66D2" w:rsidRDefault="004C66D2" w:rsidP="004C66D2">
      <w:pPr>
        <w:tabs>
          <w:tab w:val="left" w:pos="619"/>
        </w:tabs>
        <w:ind w:firstLineChars="50" w:firstLine="90"/>
        <w:rPr>
          <w:sz w:val="18"/>
          <w:szCs w:val="18"/>
        </w:rPr>
      </w:pPr>
      <w:r>
        <w:rPr>
          <w:rFonts w:hint="eastAsia"/>
          <w:sz w:val="18"/>
          <w:szCs w:val="18"/>
        </w:rPr>
        <w:t>签名数据明文</w:t>
      </w:r>
      <w:r>
        <w:rPr>
          <w:rFonts w:hint="eastAsia"/>
          <w:sz w:val="18"/>
          <w:szCs w:val="18"/>
        </w:rPr>
        <w:t>:</w:t>
      </w:r>
      <w:r w:rsidR="00644DB0" w:rsidRPr="00644DB0">
        <w:rPr>
          <w:rFonts w:hint="eastAsia"/>
        </w:rPr>
        <w:t xml:space="preserve"> </w:t>
      </w:r>
      <w:r w:rsidR="00644DB0">
        <w:rPr>
          <w:rFonts w:hint="eastAsia"/>
        </w:rPr>
        <w:t>amt</w:t>
      </w:r>
      <w:r w:rsidR="00644DB0">
        <w:rPr>
          <w:sz w:val="18"/>
          <w:szCs w:val="18"/>
        </w:rPr>
        <w:t>+ "|"</w:t>
      </w:r>
      <w:r w:rsidR="00644DB0">
        <w:rPr>
          <w:rFonts w:hint="eastAsia"/>
        </w:rPr>
        <w:t>+</w:t>
      </w:r>
      <w:r w:rsidR="00644DB0">
        <w:rPr>
          <w:sz w:val="18"/>
          <w:szCs w:val="18"/>
        </w:rPr>
        <w:t>mchnt_cd + "|"</w:t>
      </w:r>
      <w:r w:rsidR="00644DB0">
        <w:rPr>
          <w:rFonts w:hint="eastAsia"/>
          <w:sz w:val="18"/>
          <w:szCs w:val="18"/>
        </w:rPr>
        <w:t>+</w:t>
      </w:r>
      <w:r w:rsidR="00644DB0">
        <w:rPr>
          <w:sz w:val="18"/>
          <w:szCs w:val="18"/>
        </w:rPr>
        <w:t xml:space="preserve"> mchnt_txn_dt + "|"</w:t>
      </w:r>
      <w:r w:rsidR="00644DB0">
        <w:rPr>
          <w:rFonts w:hint="eastAsia"/>
          <w:sz w:val="18"/>
          <w:szCs w:val="18"/>
        </w:rPr>
        <w:t>+</w:t>
      </w:r>
      <w:r w:rsidR="00644DB0">
        <w:rPr>
          <w:sz w:val="18"/>
          <w:szCs w:val="18"/>
        </w:rPr>
        <w:t xml:space="preserve"> mchnt_</w:t>
      </w:r>
      <w:r w:rsidR="00644DB0">
        <w:rPr>
          <w:rFonts w:hint="eastAsia"/>
          <w:sz w:val="18"/>
          <w:szCs w:val="18"/>
        </w:rPr>
        <w:t>txn_ssn</w:t>
      </w:r>
      <w:r w:rsidR="00644DB0">
        <w:rPr>
          <w:sz w:val="18"/>
          <w:szCs w:val="18"/>
        </w:rPr>
        <w:t>+ "|"</w:t>
      </w:r>
      <w:r w:rsidR="00644DB0">
        <w:rPr>
          <w:rFonts w:hint="eastAsia"/>
          <w:sz w:val="18"/>
          <w:szCs w:val="18"/>
        </w:rPr>
        <w:t>+</w:t>
      </w:r>
      <w:r w:rsidR="00644DB0">
        <w:rPr>
          <w:rFonts w:ascii="宋体" w:hAnsi="宋体" w:hint="eastAsia"/>
          <w:sz w:val="18"/>
          <w:szCs w:val="18"/>
        </w:rPr>
        <w:t>resp_code</w:t>
      </w:r>
    </w:p>
    <w:p w:rsidR="004C66D2" w:rsidRDefault="004C66D2" w:rsidP="004C66D2">
      <w:pPr>
        <w:jc w:val="left"/>
        <w:rPr>
          <w:rFonts w:ascii="黑体" w:eastAsia="黑体" w:hAnsi="黑体" w:hint="eastAsia"/>
          <w:szCs w:val="21"/>
        </w:rPr>
      </w:pPr>
    </w:p>
    <w:p w:rsidR="00394DFB" w:rsidRDefault="00394DFB" w:rsidP="00394DFB">
      <w:pPr>
        <w:rPr>
          <w:rFonts w:ascii="黑体" w:eastAsia="黑体" w:hAnsi="黑体"/>
          <w:szCs w:val="21"/>
        </w:rPr>
      </w:pPr>
      <w:r>
        <w:rPr>
          <w:rFonts w:ascii="黑体" w:eastAsia="黑体" w:hAnsi="黑体" w:hint="eastAsia"/>
          <w:szCs w:val="21"/>
        </w:rPr>
        <w:t>b)响应</w:t>
      </w:r>
    </w:p>
    <w:p w:rsidR="00394DFB" w:rsidRDefault="00394DFB" w:rsidP="00394DFB">
      <w:pPr>
        <w:pStyle w:val="12"/>
        <w:ind w:left="927" w:firstLineChars="0" w:firstLine="0"/>
        <w:rPr>
          <w:sz w:val="24"/>
          <w:szCs w:val="24"/>
        </w:rPr>
      </w:pPr>
      <w:r>
        <w:rPr>
          <w:sz w:val="24"/>
          <w:szCs w:val="24"/>
        </w:rPr>
        <w:t>&lt;?xml version="1.0" encoding="UTF-8"?&gt;</w:t>
      </w:r>
    </w:p>
    <w:p w:rsidR="00394DFB" w:rsidRDefault="00394DFB" w:rsidP="00394DFB">
      <w:pPr>
        <w:pStyle w:val="12"/>
        <w:ind w:left="927" w:firstLineChars="0" w:firstLine="0"/>
        <w:rPr>
          <w:sz w:val="24"/>
          <w:szCs w:val="24"/>
        </w:rPr>
      </w:pPr>
      <w:r>
        <w:rPr>
          <w:rFonts w:hint="eastAsia"/>
          <w:sz w:val="24"/>
          <w:szCs w:val="24"/>
        </w:rPr>
        <w:t>&lt;ap&gt;</w:t>
      </w:r>
    </w:p>
    <w:p w:rsidR="00394DFB" w:rsidRDefault="00394DFB" w:rsidP="00394DFB">
      <w:pPr>
        <w:pStyle w:val="12"/>
        <w:ind w:left="927" w:firstLineChars="0" w:firstLine="0"/>
        <w:rPr>
          <w:sz w:val="24"/>
          <w:szCs w:val="24"/>
        </w:rPr>
      </w:pPr>
      <w:r>
        <w:rPr>
          <w:rFonts w:hint="eastAsia"/>
          <w:sz w:val="24"/>
          <w:szCs w:val="24"/>
        </w:rPr>
        <w:t>&lt;plain&gt;</w:t>
      </w:r>
    </w:p>
    <w:p w:rsidR="00394DFB" w:rsidRDefault="00394DFB" w:rsidP="00394DFB">
      <w:pPr>
        <w:pStyle w:val="12"/>
        <w:ind w:left="927" w:firstLineChars="0" w:firstLine="0"/>
        <w:rPr>
          <w:sz w:val="24"/>
          <w:szCs w:val="24"/>
        </w:rPr>
      </w:pPr>
      <w:r>
        <w:rPr>
          <w:rFonts w:hint="eastAsia"/>
          <w:sz w:val="24"/>
          <w:szCs w:val="24"/>
        </w:rPr>
        <w:t>&lt;resp_code&gt;</w:t>
      </w:r>
      <w:r>
        <w:rPr>
          <w:rFonts w:hint="eastAsia"/>
          <w:sz w:val="24"/>
          <w:szCs w:val="24"/>
        </w:rPr>
        <w:t>返回码</w:t>
      </w:r>
      <w:r>
        <w:rPr>
          <w:rFonts w:hint="eastAsia"/>
          <w:sz w:val="24"/>
          <w:szCs w:val="24"/>
        </w:rPr>
        <w:t>&lt;/resp_code&gt;</w:t>
      </w:r>
    </w:p>
    <w:p w:rsidR="00394DFB" w:rsidRDefault="00394DFB" w:rsidP="00394DFB">
      <w:pPr>
        <w:pStyle w:val="12"/>
        <w:ind w:left="927" w:firstLineChars="0" w:firstLine="0"/>
        <w:rPr>
          <w:sz w:val="24"/>
          <w:szCs w:val="24"/>
        </w:rPr>
      </w:pPr>
      <w:r>
        <w:rPr>
          <w:rFonts w:hint="eastAsia"/>
          <w:sz w:val="24"/>
          <w:szCs w:val="24"/>
        </w:rPr>
        <w:t>&lt;mchnt_cd&gt;</w:t>
      </w:r>
      <w:r>
        <w:rPr>
          <w:rFonts w:hint="eastAsia"/>
          <w:sz w:val="24"/>
          <w:szCs w:val="24"/>
        </w:rPr>
        <w:t>商户代码</w:t>
      </w:r>
      <w:r>
        <w:rPr>
          <w:rFonts w:hint="eastAsia"/>
          <w:sz w:val="24"/>
          <w:szCs w:val="24"/>
        </w:rPr>
        <w:t>&lt;/mchnt_cd&gt;</w:t>
      </w:r>
    </w:p>
    <w:p w:rsidR="00394DFB" w:rsidRDefault="00394DFB" w:rsidP="00394DFB">
      <w:pPr>
        <w:pStyle w:val="12"/>
        <w:ind w:left="927" w:firstLineChars="0" w:firstLine="0"/>
        <w:rPr>
          <w:sz w:val="24"/>
          <w:szCs w:val="24"/>
        </w:rPr>
      </w:pPr>
      <w:r>
        <w:rPr>
          <w:rFonts w:hint="eastAsia"/>
          <w:sz w:val="24"/>
          <w:szCs w:val="24"/>
        </w:rPr>
        <w:t>&lt;mchnt_txn_ssn&gt;</w:t>
      </w:r>
      <w:r>
        <w:rPr>
          <w:rFonts w:hint="eastAsia"/>
          <w:sz w:val="24"/>
          <w:szCs w:val="24"/>
        </w:rPr>
        <w:t>流水号</w:t>
      </w:r>
      <w:r>
        <w:rPr>
          <w:rFonts w:hint="eastAsia"/>
          <w:sz w:val="24"/>
          <w:szCs w:val="24"/>
        </w:rPr>
        <w:t>&lt;/mchnt_txn_ssn&gt;</w:t>
      </w:r>
    </w:p>
    <w:p w:rsidR="00394DFB" w:rsidRDefault="00394DFB" w:rsidP="00394DFB">
      <w:pPr>
        <w:pStyle w:val="12"/>
        <w:ind w:left="927" w:firstLineChars="0" w:firstLine="0"/>
        <w:rPr>
          <w:sz w:val="24"/>
          <w:szCs w:val="24"/>
        </w:rPr>
      </w:pPr>
      <w:r>
        <w:rPr>
          <w:rFonts w:hint="eastAsia"/>
          <w:sz w:val="24"/>
          <w:szCs w:val="24"/>
        </w:rPr>
        <w:t>&lt;/plain&gt;</w:t>
      </w:r>
    </w:p>
    <w:p w:rsidR="00394DFB" w:rsidRDefault="00394DFB" w:rsidP="00394DFB">
      <w:pPr>
        <w:pStyle w:val="12"/>
        <w:ind w:left="927" w:firstLineChars="0" w:firstLine="0"/>
        <w:rPr>
          <w:sz w:val="24"/>
          <w:szCs w:val="24"/>
        </w:rPr>
      </w:pPr>
      <w:r>
        <w:rPr>
          <w:rFonts w:hint="eastAsia"/>
          <w:sz w:val="24"/>
          <w:szCs w:val="24"/>
        </w:rPr>
        <w:t>&lt;signature&gt;</w:t>
      </w:r>
      <w:r>
        <w:rPr>
          <w:rFonts w:hint="eastAsia"/>
          <w:sz w:val="24"/>
          <w:szCs w:val="24"/>
        </w:rPr>
        <w:t>签名数据</w:t>
      </w:r>
      <w:r>
        <w:rPr>
          <w:rFonts w:hint="eastAsia"/>
          <w:sz w:val="24"/>
          <w:szCs w:val="24"/>
        </w:rPr>
        <w:t>&lt;/signature&gt;</w:t>
      </w:r>
    </w:p>
    <w:p w:rsidR="00394DFB" w:rsidRDefault="00394DFB" w:rsidP="00394DFB">
      <w:pPr>
        <w:pStyle w:val="12"/>
        <w:ind w:left="927" w:firstLineChars="0" w:firstLine="0"/>
        <w:rPr>
          <w:sz w:val="24"/>
          <w:szCs w:val="24"/>
        </w:rPr>
      </w:pPr>
      <w:r>
        <w:rPr>
          <w:rFonts w:hint="eastAsia"/>
          <w:sz w:val="24"/>
          <w:szCs w:val="24"/>
        </w:rPr>
        <w:t>&lt;/ap&gt;</w:t>
      </w:r>
    </w:p>
    <w:p w:rsidR="00394DFB" w:rsidRDefault="00394DFB" w:rsidP="00394DFB">
      <w:pPr>
        <w:pStyle w:val="12"/>
        <w:ind w:left="927" w:firstLineChars="0" w:firstLine="0"/>
        <w:rPr>
          <w:sz w:val="24"/>
          <w:szCs w:val="24"/>
        </w:rPr>
      </w:pPr>
      <w:r>
        <w:rPr>
          <w:rFonts w:ascii="黑体" w:eastAsia="黑体" w:hAnsi="黑体"/>
          <w:szCs w:val="21"/>
        </w:rPr>
        <w:t>X</w:t>
      </w:r>
      <w:r>
        <w:rPr>
          <w:rFonts w:ascii="黑体" w:eastAsia="黑体" w:hAnsi="黑体" w:hint="eastAsia"/>
          <w:szCs w:val="21"/>
        </w:rPr>
        <w:t>ml节点列表：</w:t>
      </w:r>
    </w:p>
    <w:p w:rsidR="00394DFB" w:rsidRDefault="00394DFB" w:rsidP="00394DFB">
      <w:pPr>
        <w:pStyle w:val="12"/>
        <w:ind w:left="987" w:firstLineChars="0" w:firstLine="0"/>
        <w:jc w:val="left"/>
        <w:rPr>
          <w:rFonts w:ascii="黑体" w:eastAsia="黑体" w:hAnsi="黑体"/>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418"/>
        <w:gridCol w:w="992"/>
        <w:gridCol w:w="709"/>
        <w:gridCol w:w="2410"/>
        <w:gridCol w:w="1726"/>
      </w:tblGrid>
      <w:tr w:rsidR="00394DFB" w:rsidTr="001C4242">
        <w:trPr>
          <w:trHeight w:val="321"/>
        </w:trPr>
        <w:tc>
          <w:tcPr>
            <w:tcW w:w="1701"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参数名称</w:t>
            </w:r>
          </w:p>
        </w:tc>
        <w:tc>
          <w:tcPr>
            <w:tcW w:w="1418"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参数代码</w:t>
            </w:r>
          </w:p>
        </w:tc>
        <w:tc>
          <w:tcPr>
            <w:tcW w:w="992"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长度</w:t>
            </w:r>
          </w:p>
        </w:tc>
        <w:tc>
          <w:tcPr>
            <w:tcW w:w="709"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约束</w:t>
            </w:r>
          </w:p>
        </w:tc>
        <w:tc>
          <w:tcPr>
            <w:tcW w:w="2410"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说明</w:t>
            </w:r>
          </w:p>
        </w:tc>
        <w:tc>
          <w:tcPr>
            <w:tcW w:w="1726" w:type="dxa"/>
            <w:shd w:val="clear" w:color="auto" w:fill="BFBFBF"/>
          </w:tcPr>
          <w:p w:rsidR="00394DFB" w:rsidRDefault="00394DFB" w:rsidP="001C4242">
            <w:pPr>
              <w:pStyle w:val="12"/>
              <w:ind w:firstLineChars="0" w:firstLine="0"/>
              <w:jc w:val="left"/>
              <w:rPr>
                <w:rFonts w:ascii="黑体" w:eastAsia="黑体" w:hAnsi="黑体"/>
                <w:szCs w:val="21"/>
              </w:rPr>
            </w:pPr>
            <w:r>
              <w:rPr>
                <w:rFonts w:ascii="黑体" w:eastAsia="黑体" w:hAnsi="黑体" w:hint="eastAsia"/>
                <w:szCs w:val="21"/>
              </w:rPr>
              <w:t>样例</w:t>
            </w:r>
          </w:p>
        </w:tc>
      </w:tr>
      <w:tr w:rsidR="00394DFB" w:rsidTr="001C4242">
        <w:trPr>
          <w:trHeight w:val="337"/>
        </w:trPr>
        <w:tc>
          <w:tcPr>
            <w:tcW w:w="1701"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响应码</w:t>
            </w:r>
          </w:p>
        </w:tc>
        <w:tc>
          <w:tcPr>
            <w:tcW w:w="1418"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resp_code</w:t>
            </w:r>
          </w:p>
        </w:tc>
        <w:tc>
          <w:tcPr>
            <w:tcW w:w="992"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4</w:t>
            </w:r>
          </w:p>
        </w:tc>
        <w:tc>
          <w:tcPr>
            <w:tcW w:w="709"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w:t>
            </w:r>
          </w:p>
        </w:tc>
        <w:tc>
          <w:tcPr>
            <w:tcW w:w="2410"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0000：成功</w:t>
            </w:r>
          </w:p>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其他失败</w:t>
            </w:r>
          </w:p>
        </w:tc>
        <w:tc>
          <w:tcPr>
            <w:tcW w:w="1726" w:type="dxa"/>
          </w:tcPr>
          <w:p w:rsidR="00394DFB" w:rsidRDefault="00394DFB" w:rsidP="001C4242">
            <w:pPr>
              <w:pStyle w:val="12"/>
              <w:ind w:firstLineChars="0" w:firstLine="0"/>
              <w:jc w:val="left"/>
              <w:rPr>
                <w:rFonts w:ascii="宋体" w:hAnsi="宋体"/>
                <w:sz w:val="18"/>
                <w:szCs w:val="18"/>
              </w:rPr>
            </w:pPr>
          </w:p>
        </w:tc>
      </w:tr>
      <w:tr w:rsidR="00394DFB" w:rsidTr="001C4242">
        <w:trPr>
          <w:trHeight w:val="337"/>
        </w:trPr>
        <w:tc>
          <w:tcPr>
            <w:tcW w:w="1701"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商户代码</w:t>
            </w:r>
          </w:p>
        </w:tc>
        <w:tc>
          <w:tcPr>
            <w:tcW w:w="1418"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mchnt_cd</w:t>
            </w:r>
          </w:p>
        </w:tc>
        <w:tc>
          <w:tcPr>
            <w:tcW w:w="992"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15</w:t>
            </w:r>
          </w:p>
        </w:tc>
        <w:tc>
          <w:tcPr>
            <w:tcW w:w="709"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w:t>
            </w:r>
          </w:p>
        </w:tc>
        <w:tc>
          <w:tcPr>
            <w:tcW w:w="2410"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商户代码</w:t>
            </w:r>
          </w:p>
        </w:tc>
        <w:tc>
          <w:tcPr>
            <w:tcW w:w="1726"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同请求参数值</w:t>
            </w:r>
          </w:p>
        </w:tc>
      </w:tr>
      <w:tr w:rsidR="00394DFB" w:rsidTr="001C4242">
        <w:trPr>
          <w:trHeight w:val="337"/>
        </w:trPr>
        <w:tc>
          <w:tcPr>
            <w:tcW w:w="1701"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流水号</w:t>
            </w:r>
          </w:p>
        </w:tc>
        <w:tc>
          <w:tcPr>
            <w:tcW w:w="1418"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mchnt_txn_ssn</w:t>
            </w:r>
          </w:p>
        </w:tc>
        <w:tc>
          <w:tcPr>
            <w:tcW w:w="992" w:type="dxa"/>
          </w:tcPr>
          <w:p w:rsidR="00394DFB" w:rsidRDefault="00394DFB" w:rsidP="001C4242">
            <w:pPr>
              <w:pStyle w:val="12"/>
              <w:ind w:firstLineChars="0" w:firstLine="0"/>
              <w:jc w:val="left"/>
              <w:rPr>
                <w:rFonts w:ascii="宋体" w:hAnsi="宋体"/>
                <w:sz w:val="18"/>
                <w:szCs w:val="18"/>
              </w:rPr>
            </w:pPr>
            <w:r>
              <w:rPr>
                <w:rFonts w:ascii="宋体" w:hAnsi="宋体"/>
                <w:sz w:val="18"/>
                <w:szCs w:val="18"/>
              </w:rPr>
              <w:t>M</w:t>
            </w:r>
            <w:r>
              <w:rPr>
                <w:rFonts w:ascii="宋体" w:hAnsi="宋体" w:hint="eastAsia"/>
                <w:sz w:val="18"/>
                <w:szCs w:val="18"/>
              </w:rPr>
              <w:t>ax(30)</w:t>
            </w:r>
          </w:p>
        </w:tc>
        <w:tc>
          <w:tcPr>
            <w:tcW w:w="709"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w:t>
            </w:r>
          </w:p>
        </w:tc>
        <w:tc>
          <w:tcPr>
            <w:tcW w:w="2410"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请求唯一标识</w:t>
            </w:r>
          </w:p>
        </w:tc>
        <w:tc>
          <w:tcPr>
            <w:tcW w:w="1726"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同请求参数值</w:t>
            </w:r>
          </w:p>
        </w:tc>
      </w:tr>
      <w:tr w:rsidR="00394DFB" w:rsidTr="001C4242">
        <w:trPr>
          <w:trHeight w:val="337"/>
        </w:trPr>
        <w:tc>
          <w:tcPr>
            <w:tcW w:w="1701"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签名数据</w:t>
            </w:r>
          </w:p>
        </w:tc>
        <w:tc>
          <w:tcPr>
            <w:tcW w:w="1418"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s</w:t>
            </w:r>
            <w:r>
              <w:rPr>
                <w:rFonts w:ascii="宋体" w:hAnsi="宋体"/>
                <w:sz w:val="18"/>
                <w:szCs w:val="18"/>
              </w:rPr>
              <w:t>ignature</w:t>
            </w:r>
          </w:p>
        </w:tc>
        <w:tc>
          <w:tcPr>
            <w:tcW w:w="992" w:type="dxa"/>
          </w:tcPr>
          <w:p w:rsidR="00394DFB" w:rsidRDefault="00394DFB" w:rsidP="001C4242">
            <w:pPr>
              <w:pStyle w:val="12"/>
              <w:ind w:firstLineChars="0" w:firstLine="0"/>
              <w:jc w:val="left"/>
              <w:rPr>
                <w:rFonts w:ascii="宋体" w:hAnsi="宋体"/>
                <w:sz w:val="18"/>
                <w:szCs w:val="18"/>
              </w:rPr>
            </w:pPr>
          </w:p>
        </w:tc>
        <w:tc>
          <w:tcPr>
            <w:tcW w:w="709" w:type="dxa"/>
          </w:tcPr>
          <w:p w:rsidR="00394DFB" w:rsidRDefault="00394DFB" w:rsidP="001C4242">
            <w:pPr>
              <w:pStyle w:val="12"/>
              <w:ind w:firstLineChars="0" w:firstLine="0"/>
              <w:jc w:val="left"/>
              <w:rPr>
                <w:rFonts w:ascii="宋体" w:hAnsi="宋体"/>
                <w:sz w:val="18"/>
                <w:szCs w:val="18"/>
              </w:rPr>
            </w:pPr>
            <w:r>
              <w:rPr>
                <w:rFonts w:ascii="宋体" w:hAnsi="宋体" w:hint="eastAsia"/>
                <w:sz w:val="18"/>
                <w:szCs w:val="18"/>
              </w:rPr>
              <w:t>M</w:t>
            </w:r>
          </w:p>
        </w:tc>
        <w:tc>
          <w:tcPr>
            <w:tcW w:w="2410" w:type="dxa"/>
          </w:tcPr>
          <w:p w:rsidR="00394DFB" w:rsidRDefault="00394DFB" w:rsidP="001C4242">
            <w:pPr>
              <w:pStyle w:val="12"/>
              <w:ind w:firstLineChars="0" w:firstLine="0"/>
              <w:jc w:val="left"/>
              <w:rPr>
                <w:rFonts w:ascii="宋体" w:hAnsi="宋体"/>
                <w:sz w:val="18"/>
                <w:szCs w:val="18"/>
              </w:rPr>
            </w:pPr>
            <w:r>
              <w:rPr>
                <w:rFonts w:hint="eastAsia"/>
                <w:sz w:val="18"/>
                <w:szCs w:val="18"/>
              </w:rPr>
              <w:t>为</w:t>
            </w:r>
            <w:r>
              <w:rPr>
                <w:sz w:val="18"/>
                <w:szCs w:val="18"/>
              </w:rPr>
              <w:t>plain</w:t>
            </w:r>
            <w:r>
              <w:rPr>
                <w:rFonts w:hint="eastAsia"/>
                <w:sz w:val="18"/>
                <w:szCs w:val="18"/>
              </w:rPr>
              <w:t>域的内容做</w:t>
            </w:r>
            <w:r>
              <w:rPr>
                <w:rFonts w:hint="eastAsia"/>
                <w:sz w:val="18"/>
                <w:szCs w:val="18"/>
              </w:rPr>
              <w:t>RSA</w:t>
            </w:r>
            <w:r>
              <w:rPr>
                <w:rFonts w:hint="eastAsia"/>
                <w:sz w:val="18"/>
                <w:szCs w:val="18"/>
              </w:rPr>
              <w:t>签名</w:t>
            </w:r>
          </w:p>
        </w:tc>
        <w:tc>
          <w:tcPr>
            <w:tcW w:w="1726" w:type="dxa"/>
          </w:tcPr>
          <w:p w:rsidR="00394DFB" w:rsidRDefault="00394DFB" w:rsidP="001C4242">
            <w:pPr>
              <w:pStyle w:val="12"/>
              <w:ind w:firstLineChars="0" w:firstLine="0"/>
              <w:jc w:val="left"/>
              <w:rPr>
                <w:rFonts w:ascii="宋体" w:hAnsi="宋体"/>
                <w:sz w:val="18"/>
                <w:szCs w:val="18"/>
              </w:rPr>
            </w:pPr>
          </w:p>
        </w:tc>
      </w:tr>
    </w:tbl>
    <w:p w:rsidR="00394DFB" w:rsidRDefault="00394DFB" w:rsidP="00394DFB"/>
    <w:p w:rsidR="00394DFB" w:rsidRDefault="00394DFB" w:rsidP="00394DFB"/>
    <w:p w:rsidR="00C57A75" w:rsidRDefault="00E16E85">
      <w:pPr>
        <w:pStyle w:val="1"/>
        <w:ind w:left="0" w:firstLine="0"/>
      </w:pPr>
      <w:r>
        <w:rPr>
          <w:rFonts w:hint="eastAsia"/>
        </w:rPr>
        <w:t>签名说明</w:t>
      </w:r>
    </w:p>
    <w:p w:rsidR="00C57A75" w:rsidRDefault="00C57A75"/>
    <w:p w:rsidR="00C57A75" w:rsidRDefault="00E16E85">
      <w:pPr>
        <w:ind w:firstLine="420"/>
        <w:rPr>
          <w:rFonts w:hAnsi="宋体"/>
          <w:sz w:val="18"/>
          <w:szCs w:val="18"/>
        </w:rPr>
      </w:pPr>
      <w:r>
        <w:rPr>
          <w:rFonts w:hint="eastAsia"/>
        </w:rPr>
        <w:t>将表单提交的各个参数名的每一个值从</w:t>
      </w:r>
      <w:r>
        <w:rPr>
          <w:rFonts w:hint="eastAsia"/>
        </w:rPr>
        <w:t>a</w:t>
      </w:r>
      <w:r>
        <w:rPr>
          <w:rFonts w:hint="eastAsia"/>
        </w:rPr>
        <w:t>到</w:t>
      </w:r>
      <w:r>
        <w:rPr>
          <w:rFonts w:hint="eastAsia"/>
        </w:rPr>
        <w:t>z</w:t>
      </w:r>
      <w:r>
        <w:rPr>
          <w:rFonts w:hint="eastAsia"/>
        </w:rPr>
        <w:t>的顺序排序，若遇到相同首字母，则看第二个字母，以此类推。排序后的按顺序把每个参数值以“</w:t>
      </w:r>
      <w:r>
        <w:rPr>
          <w:rFonts w:hint="eastAsia"/>
        </w:rPr>
        <w:t>|</w:t>
      </w:r>
      <w:r>
        <w:rPr>
          <w:rFonts w:hint="eastAsia"/>
        </w:rPr>
        <w:t>”字符连接起来。</w:t>
      </w:r>
      <w:r>
        <w:rPr>
          <w:rFonts w:hAnsi="宋体" w:hint="eastAsia"/>
          <w:sz w:val="18"/>
          <w:szCs w:val="18"/>
        </w:rPr>
        <w:t>将</w:t>
      </w:r>
      <w:r>
        <w:rPr>
          <w:rFonts w:hint="eastAsia"/>
        </w:rPr>
        <w:t>连接起来的字符串</w:t>
      </w:r>
      <w:r>
        <w:rPr>
          <w:rFonts w:hAnsi="宋体" w:hint="eastAsia"/>
          <w:sz w:val="18"/>
          <w:szCs w:val="18"/>
        </w:rPr>
        <w:t>做签名。</w:t>
      </w:r>
    </w:p>
    <w:p w:rsidR="00C57A75" w:rsidRDefault="00E16E85">
      <w:pPr>
        <w:rPr>
          <w:rFonts w:hAnsi="宋体"/>
          <w:sz w:val="18"/>
          <w:szCs w:val="18"/>
        </w:rPr>
      </w:pPr>
      <w:r>
        <w:rPr>
          <w:rFonts w:hAnsi="宋体" w:hint="eastAsia"/>
          <w:sz w:val="18"/>
          <w:szCs w:val="18"/>
        </w:rPr>
        <w:t>签名算法采取</w:t>
      </w:r>
      <w:r>
        <w:rPr>
          <w:rFonts w:hAnsi="宋体" w:hint="eastAsia"/>
          <w:sz w:val="18"/>
          <w:szCs w:val="18"/>
        </w:rPr>
        <w:t>RSA</w:t>
      </w:r>
      <w:r>
        <w:rPr>
          <w:rFonts w:hAnsi="宋体" w:hint="eastAsia"/>
          <w:sz w:val="18"/>
          <w:szCs w:val="18"/>
        </w:rPr>
        <w:t>算法，平台提供私钥文件</w:t>
      </w:r>
      <w:r>
        <w:rPr>
          <w:rFonts w:hAnsi="宋体"/>
          <w:sz w:val="18"/>
          <w:szCs w:val="18"/>
        </w:rPr>
        <w:t>prkey.key</w:t>
      </w:r>
      <w:r>
        <w:rPr>
          <w:rFonts w:hAnsi="宋体" w:hint="eastAsia"/>
          <w:sz w:val="18"/>
          <w:szCs w:val="18"/>
        </w:rPr>
        <w:t>，公钥文件</w:t>
      </w:r>
      <w:r>
        <w:rPr>
          <w:rFonts w:hAnsi="宋体"/>
          <w:sz w:val="18"/>
          <w:szCs w:val="18"/>
        </w:rPr>
        <w:t>pbkey.key</w:t>
      </w:r>
      <w:r>
        <w:rPr>
          <w:rFonts w:hAnsi="宋体" w:hint="eastAsia"/>
          <w:sz w:val="18"/>
          <w:szCs w:val="18"/>
        </w:rPr>
        <w:t>，调用平台提供的</w:t>
      </w:r>
      <w:r>
        <w:rPr>
          <w:rFonts w:hAnsi="宋体"/>
          <w:sz w:val="18"/>
          <w:szCs w:val="18"/>
        </w:rPr>
        <w:t>SecurityUtils</w:t>
      </w:r>
      <w:r>
        <w:rPr>
          <w:rFonts w:hAnsi="宋体" w:hint="eastAsia"/>
          <w:sz w:val="18"/>
          <w:szCs w:val="18"/>
        </w:rPr>
        <w:t>类的</w:t>
      </w:r>
      <w:r>
        <w:rPr>
          <w:rFonts w:hAnsi="宋体" w:hint="eastAsia"/>
          <w:sz w:val="18"/>
          <w:szCs w:val="18"/>
        </w:rPr>
        <w:t>sign</w:t>
      </w:r>
      <w:r>
        <w:rPr>
          <w:rFonts w:hAnsi="宋体" w:hint="eastAsia"/>
          <w:sz w:val="18"/>
          <w:szCs w:val="18"/>
        </w:rPr>
        <w:t>方法进行签名</w:t>
      </w:r>
    </w:p>
    <w:p w:rsidR="00C57A75" w:rsidRDefault="00E16E85">
      <w:pPr>
        <w:pStyle w:val="2"/>
        <w:rPr>
          <w:rFonts w:ascii="微软雅黑" w:eastAsia="微软雅黑" w:hAnsi="微软雅黑"/>
          <w:kern w:val="0"/>
        </w:rPr>
      </w:pPr>
      <w:bookmarkStart w:id="0" w:name="_Toc294186345"/>
      <w:r>
        <w:rPr>
          <w:rFonts w:ascii="微软雅黑" w:eastAsia="微软雅黑" w:hAnsi="微软雅黑"/>
          <w:kern w:val="0"/>
        </w:rPr>
        <w:t>SecurityUtils</w:t>
      </w:r>
      <w:bookmarkEnd w:id="0"/>
    </w:p>
    <w:p w:rsidR="00C57A75" w:rsidRDefault="00E16E85">
      <w:pPr>
        <w:pStyle w:val="3"/>
        <w:numPr>
          <w:ilvl w:val="0"/>
          <w:numId w:val="5"/>
        </w:numPr>
        <w:rPr>
          <w:rFonts w:ascii="微软雅黑" w:eastAsia="微软雅黑" w:hAnsi="微软雅黑"/>
          <w:kern w:val="0"/>
        </w:rPr>
      </w:pPr>
      <w:bookmarkStart w:id="1" w:name="_Toc294186346"/>
      <w:r>
        <w:rPr>
          <w:rFonts w:ascii="微软雅黑" w:eastAsia="微软雅黑" w:hAnsi="微软雅黑"/>
          <w:kern w:val="0"/>
        </w:rPr>
        <w:t>Boolean</w:t>
      </w:r>
      <w:r>
        <w:rPr>
          <w:rFonts w:ascii="微软雅黑" w:eastAsia="微软雅黑" w:hAnsi="微软雅黑" w:hint="eastAsia"/>
          <w:kern w:val="0"/>
        </w:rPr>
        <w:t xml:space="preserve"> </w:t>
      </w:r>
      <w:r>
        <w:rPr>
          <w:rFonts w:ascii="微软雅黑" w:eastAsia="微软雅黑" w:hAnsi="微软雅黑"/>
          <w:kern w:val="0"/>
        </w:rPr>
        <w:t>init(String insPrivateKeyPath,</w:t>
      </w:r>
      <w:r>
        <w:rPr>
          <w:rFonts w:ascii="微软雅黑" w:eastAsia="微软雅黑" w:hAnsi="微软雅黑" w:hint="eastAsia"/>
          <w:kern w:val="0"/>
        </w:rPr>
        <w:t xml:space="preserve">     </w:t>
      </w:r>
      <w:r>
        <w:rPr>
          <w:rFonts w:ascii="微软雅黑" w:eastAsia="微软雅黑" w:hAnsi="微软雅黑"/>
          <w:kern w:val="0"/>
        </w:rPr>
        <w:t>String</w:t>
      </w:r>
      <w:r>
        <w:rPr>
          <w:rFonts w:ascii="微软雅黑" w:eastAsia="微软雅黑" w:hAnsi="微软雅黑" w:hint="eastAsia"/>
          <w:kern w:val="0"/>
        </w:rPr>
        <w:t xml:space="preserve">                      </w:t>
      </w:r>
      <w:r>
        <w:rPr>
          <w:rFonts w:ascii="微软雅黑" w:eastAsia="微软雅黑" w:hAnsi="微软雅黑"/>
          <w:kern w:val="0"/>
        </w:rPr>
        <w:t xml:space="preserve"> fuiouPublicKeyPath)</w:t>
      </w:r>
      <w:bookmarkEnd w:id="1"/>
    </w:p>
    <w:p w:rsidR="00C57A75" w:rsidRDefault="00E16E85">
      <w:pPr>
        <w:ind w:leftChars="200" w:left="420" w:firstLine="420"/>
        <w:rPr>
          <w:rFonts w:ascii="微软雅黑" w:eastAsia="微软雅黑" w:hAnsi="微软雅黑"/>
        </w:rPr>
      </w:pPr>
      <w:r>
        <w:rPr>
          <w:rFonts w:ascii="微软雅黑" w:eastAsia="微软雅黑" w:hAnsi="微软雅黑" w:hint="eastAsia"/>
        </w:rPr>
        <w:t>安全服务的初始化方法,参数分别为私钥的绝对路径和公钥的绝对路径,例如:</w:t>
      </w:r>
    </w:p>
    <w:p w:rsidR="00C57A75" w:rsidRDefault="00E16E85">
      <w:pPr>
        <w:ind w:leftChars="200" w:left="420"/>
        <w:rPr>
          <w:rFonts w:ascii="微软雅黑" w:eastAsia="微软雅黑" w:hAnsi="微软雅黑"/>
        </w:rPr>
      </w:pPr>
      <w:r>
        <w:rPr>
          <w:rFonts w:ascii="微软雅黑" w:eastAsia="微软雅黑" w:hAnsi="微软雅黑"/>
        </w:rPr>
        <w:t>SecurityUtils.init("D:\\mchnt\\prkey.key","D:\\mchnt\\pbkey.key")</w:t>
      </w:r>
    </w:p>
    <w:p w:rsidR="00C57A75" w:rsidRDefault="00E16E85">
      <w:pPr>
        <w:ind w:leftChars="200" w:left="420"/>
        <w:rPr>
          <w:rFonts w:ascii="微软雅黑" w:eastAsia="微软雅黑" w:hAnsi="微软雅黑"/>
        </w:rPr>
      </w:pPr>
      <w:r>
        <w:rPr>
          <w:rFonts w:ascii="微软雅黑" w:eastAsia="微软雅黑" w:hAnsi="微软雅黑" w:hint="eastAsia"/>
        </w:rPr>
        <w:t>初始化完成后可做签名</w:t>
      </w:r>
      <w:r>
        <w:rPr>
          <w:rFonts w:hint="eastAsia"/>
        </w:rPr>
        <w:t>验签</w:t>
      </w:r>
    </w:p>
    <w:p w:rsidR="00C57A75" w:rsidRDefault="00E16E85">
      <w:pPr>
        <w:pStyle w:val="3"/>
        <w:numPr>
          <w:ilvl w:val="0"/>
          <w:numId w:val="5"/>
        </w:numPr>
        <w:rPr>
          <w:rFonts w:ascii="微软雅黑" w:eastAsia="微软雅黑" w:hAnsi="微软雅黑"/>
          <w:kern w:val="0"/>
        </w:rPr>
      </w:pPr>
      <w:bookmarkStart w:id="2" w:name="_Toc264019830"/>
      <w:bookmarkStart w:id="3" w:name="_Toc294186347"/>
      <w:r>
        <w:rPr>
          <w:rFonts w:ascii="微软雅黑" w:eastAsia="微软雅黑" w:hAnsi="微软雅黑"/>
          <w:kern w:val="0"/>
        </w:rPr>
        <w:lastRenderedPageBreak/>
        <w:t xml:space="preserve">String </w:t>
      </w:r>
      <w:bookmarkEnd w:id="2"/>
      <w:r>
        <w:rPr>
          <w:rFonts w:ascii="微软雅黑" w:eastAsia="微软雅黑" w:hAnsi="微软雅黑"/>
          <w:kern w:val="0"/>
        </w:rPr>
        <w:t>sign (String inputStr)</w:t>
      </w:r>
      <w:bookmarkEnd w:id="3"/>
    </w:p>
    <w:p w:rsidR="00C57A75" w:rsidRDefault="00E16E85">
      <w:pPr>
        <w:ind w:left="720"/>
        <w:rPr>
          <w:rFonts w:ascii="微软雅黑" w:eastAsia="微软雅黑" w:hAnsi="微软雅黑"/>
        </w:rPr>
      </w:pPr>
      <w:r>
        <w:rPr>
          <w:rFonts w:ascii="微软雅黑" w:eastAsia="微软雅黑" w:hAnsi="微软雅黑" w:hint="eastAsia"/>
        </w:rPr>
        <w:t>将传入字符串做RSA签名</w:t>
      </w:r>
    </w:p>
    <w:p w:rsidR="00C57A75" w:rsidRDefault="00E16E85">
      <w:pPr>
        <w:pStyle w:val="3"/>
        <w:numPr>
          <w:ilvl w:val="0"/>
          <w:numId w:val="5"/>
        </w:numPr>
        <w:rPr>
          <w:rFonts w:ascii="微软雅黑" w:eastAsia="微软雅黑" w:hAnsi="微软雅黑"/>
          <w:kern w:val="0"/>
        </w:rPr>
      </w:pPr>
      <w:bookmarkStart w:id="4" w:name="_Toc294186348"/>
      <w:r>
        <w:rPr>
          <w:rFonts w:ascii="微软雅黑" w:eastAsia="微软雅黑" w:hAnsi="微软雅黑" w:hint="eastAsia"/>
          <w:kern w:val="0"/>
        </w:rPr>
        <w:t>boolean</w:t>
      </w:r>
      <w:r>
        <w:rPr>
          <w:rFonts w:ascii="微软雅黑" w:eastAsia="微软雅黑" w:hAnsi="微软雅黑"/>
          <w:kern w:val="0"/>
        </w:rPr>
        <w:t xml:space="preserve"> verifySign (String src,String signValue)</w:t>
      </w:r>
      <w:bookmarkEnd w:id="4"/>
    </w:p>
    <w:p w:rsidR="00C57A75" w:rsidRDefault="00E16E85">
      <w:pPr>
        <w:ind w:leftChars="171" w:left="359" w:firstLineChars="150" w:firstLine="315"/>
      </w:pPr>
      <w:r>
        <w:rPr>
          <w:rFonts w:hint="eastAsia"/>
        </w:rPr>
        <w:t>验证签名，返回</w:t>
      </w:r>
      <w:r>
        <w:rPr>
          <w:rFonts w:hint="eastAsia"/>
        </w:rPr>
        <w:t>true</w:t>
      </w:r>
      <w:r>
        <w:rPr>
          <w:rFonts w:hint="eastAsia"/>
        </w:rPr>
        <w:t>验签，</w:t>
      </w:r>
      <w:r>
        <w:rPr>
          <w:rFonts w:hint="eastAsia"/>
        </w:rPr>
        <w:t>false</w:t>
      </w:r>
      <w:r>
        <w:rPr>
          <w:rFonts w:hint="eastAsia"/>
        </w:rPr>
        <w:t>验签失败</w:t>
      </w:r>
    </w:p>
    <w:p w:rsidR="00E16E85" w:rsidRDefault="00E16E85"/>
    <w:sectPr w:rsidR="00E16E85" w:rsidSect="00C57A7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925" w:rsidRDefault="003B0925" w:rsidP="001568B6">
      <w:r>
        <w:separator/>
      </w:r>
    </w:p>
  </w:endnote>
  <w:endnote w:type="continuationSeparator" w:id="1">
    <w:p w:rsidR="003B0925" w:rsidRDefault="003B0925" w:rsidP="001568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925" w:rsidRDefault="003B0925" w:rsidP="001568B6">
      <w:r>
        <w:separator/>
      </w:r>
    </w:p>
  </w:footnote>
  <w:footnote w:type="continuationSeparator" w:id="1">
    <w:p w:rsidR="003B0925" w:rsidRDefault="003B0925" w:rsidP="001568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00000B"/>
    <w:multiLevelType w:val="multilevel"/>
    <w:tmpl w:val="000000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C"/>
    <w:multiLevelType w:val="multilevel"/>
    <w:tmpl w:val="0000000C"/>
    <w:lvl w:ilvl="0">
      <w:start w:val="1"/>
      <w:numFmt w:val="lowerLetter"/>
      <w:lvlText w:val="%1)"/>
      <w:lvlJc w:val="left"/>
      <w:pPr>
        <w:ind w:left="987" w:hanging="42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nsid w:val="0000000D"/>
    <w:multiLevelType w:val="multilevel"/>
    <w:tmpl w:val="0000000D"/>
    <w:lvl w:ilvl="0">
      <w:start w:val="1"/>
      <w:numFmt w:val="decimal"/>
      <w:lvlText w:val="%1."/>
      <w:lvlJc w:val="left"/>
      <w:pPr>
        <w:ind w:left="420" w:hanging="420"/>
      </w:pPr>
      <w:rPr>
        <w:rFonts w:hint="eastAsia"/>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E"/>
    <w:multiLevelType w:val="multilevel"/>
    <w:tmpl w:val="0000000E"/>
    <w:lvl w:ilvl="0">
      <w:start w:val="1"/>
      <w:numFmt w:val="lowerLetter"/>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568B6"/>
    <w:rsid w:val="00172A27"/>
    <w:rsid w:val="00330A79"/>
    <w:rsid w:val="0039423D"/>
    <w:rsid w:val="00394DFB"/>
    <w:rsid w:val="003B0925"/>
    <w:rsid w:val="004C66D2"/>
    <w:rsid w:val="00644DB0"/>
    <w:rsid w:val="00753D18"/>
    <w:rsid w:val="00B84B1E"/>
    <w:rsid w:val="00C57A75"/>
    <w:rsid w:val="00D35C1D"/>
    <w:rsid w:val="00E16E85"/>
    <w:rsid w:val="00F11C5E"/>
    <w:rsid w:val="00F519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A75"/>
    <w:pPr>
      <w:widowControl w:val="0"/>
      <w:jc w:val="both"/>
    </w:pPr>
    <w:rPr>
      <w:rFonts w:ascii="Calibri" w:hAnsi="Calibri" w:cs="黑体"/>
      <w:kern w:val="2"/>
      <w:sz w:val="21"/>
      <w:szCs w:val="22"/>
    </w:rPr>
  </w:style>
  <w:style w:type="paragraph" w:styleId="1">
    <w:name w:val="heading 1"/>
    <w:basedOn w:val="a"/>
    <w:next w:val="a"/>
    <w:link w:val="1Char"/>
    <w:qFormat/>
    <w:rsid w:val="00C57A75"/>
    <w:pPr>
      <w:keepNext/>
      <w:keepLines/>
      <w:tabs>
        <w:tab w:val="left" w:pos="432"/>
      </w:tabs>
      <w:adjustRightInd w:val="0"/>
      <w:snapToGrid w:val="0"/>
      <w:spacing w:before="360" w:line="360" w:lineRule="atLeast"/>
      <w:ind w:left="432" w:hanging="432"/>
      <w:jc w:val="left"/>
      <w:outlineLvl w:val="0"/>
    </w:pPr>
    <w:rPr>
      <w:rFonts w:ascii="华文中宋" w:eastAsia="华文中宋" w:hAnsi="华文中宋"/>
      <w:b/>
      <w:bCs/>
      <w:kern w:val="44"/>
      <w:sz w:val="32"/>
      <w:szCs w:val="32"/>
    </w:rPr>
  </w:style>
  <w:style w:type="paragraph" w:styleId="2">
    <w:name w:val="heading 2"/>
    <w:basedOn w:val="a"/>
    <w:next w:val="a"/>
    <w:link w:val="2Char"/>
    <w:qFormat/>
    <w:rsid w:val="00C57A7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C57A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缩进 Char"/>
    <w:basedOn w:val="a0"/>
    <w:link w:val="10"/>
    <w:rsid w:val="00C57A75"/>
    <w:rPr>
      <w:rFonts w:ascii="宋体" w:eastAsia="宋体" w:hAnsi="Times New Roman" w:cs="Times New Roman"/>
      <w:szCs w:val="24"/>
    </w:rPr>
  </w:style>
  <w:style w:type="character" w:styleId="a3">
    <w:name w:val="Hyperlink"/>
    <w:basedOn w:val="a0"/>
    <w:rsid w:val="00C57A75"/>
    <w:rPr>
      <w:color w:val="0000FF"/>
      <w:u w:val="single"/>
    </w:rPr>
  </w:style>
  <w:style w:type="character" w:customStyle="1" w:styleId="CharChar">
    <w:name w:val="文档结构图 Char Char"/>
    <w:basedOn w:val="a0"/>
    <w:link w:val="11"/>
    <w:rsid w:val="00C57A75"/>
    <w:rPr>
      <w:rFonts w:ascii="宋体" w:eastAsia="宋体"/>
      <w:sz w:val="18"/>
      <w:szCs w:val="18"/>
    </w:rPr>
  </w:style>
  <w:style w:type="character" w:customStyle="1" w:styleId="Char0">
    <w:name w:val="批注框文本 Char"/>
    <w:basedOn w:val="a0"/>
    <w:link w:val="a4"/>
    <w:rsid w:val="00C57A75"/>
    <w:rPr>
      <w:sz w:val="16"/>
      <w:szCs w:val="16"/>
    </w:rPr>
  </w:style>
  <w:style w:type="character" w:customStyle="1" w:styleId="Char1">
    <w:name w:val="标题 Char"/>
    <w:basedOn w:val="a0"/>
    <w:link w:val="a5"/>
    <w:rsid w:val="00C57A75"/>
    <w:rPr>
      <w:rFonts w:ascii="Cambria" w:eastAsia="宋体" w:hAnsi="Cambria" w:cs="黑体"/>
      <w:b/>
      <w:bCs/>
      <w:sz w:val="32"/>
      <w:szCs w:val="32"/>
    </w:rPr>
  </w:style>
  <w:style w:type="character" w:customStyle="1" w:styleId="Char2">
    <w:name w:val="页脚 Char"/>
    <w:basedOn w:val="a0"/>
    <w:link w:val="a6"/>
    <w:rsid w:val="00C57A75"/>
    <w:rPr>
      <w:sz w:val="18"/>
      <w:szCs w:val="18"/>
    </w:rPr>
  </w:style>
  <w:style w:type="character" w:customStyle="1" w:styleId="2Char">
    <w:name w:val="标题 2 Char"/>
    <w:basedOn w:val="a0"/>
    <w:link w:val="2"/>
    <w:rsid w:val="00C57A75"/>
    <w:rPr>
      <w:rFonts w:ascii="Cambria" w:eastAsia="宋体" w:hAnsi="Cambria" w:cs="黑体"/>
      <w:b/>
      <w:bCs/>
      <w:sz w:val="32"/>
      <w:szCs w:val="32"/>
    </w:rPr>
  </w:style>
  <w:style w:type="character" w:customStyle="1" w:styleId="Char3">
    <w:name w:val="副标题 Char"/>
    <w:basedOn w:val="a0"/>
    <w:link w:val="a7"/>
    <w:rsid w:val="00C57A75"/>
    <w:rPr>
      <w:rFonts w:ascii="Cambria" w:eastAsia="宋体" w:hAnsi="Cambria" w:cs="黑体"/>
      <w:b/>
      <w:bCs/>
      <w:kern w:val="28"/>
      <w:sz w:val="32"/>
      <w:szCs w:val="32"/>
    </w:rPr>
  </w:style>
  <w:style w:type="character" w:customStyle="1" w:styleId="Char10">
    <w:name w:val="文档结构图 Char1"/>
    <w:basedOn w:val="a0"/>
    <w:link w:val="20"/>
    <w:rsid w:val="00C57A75"/>
    <w:rPr>
      <w:rFonts w:ascii="宋体" w:hAnsi="Calibri" w:cs="黑体"/>
      <w:kern w:val="2"/>
      <w:sz w:val="18"/>
      <w:szCs w:val="18"/>
    </w:rPr>
  </w:style>
  <w:style w:type="character" w:customStyle="1" w:styleId="3Char">
    <w:name w:val="标题 3 Char"/>
    <w:basedOn w:val="a0"/>
    <w:link w:val="3"/>
    <w:rsid w:val="00C57A75"/>
    <w:rPr>
      <w:b/>
      <w:bCs/>
      <w:sz w:val="32"/>
      <w:szCs w:val="32"/>
    </w:rPr>
  </w:style>
  <w:style w:type="character" w:customStyle="1" w:styleId="Char4">
    <w:name w:val="页眉 Char"/>
    <w:basedOn w:val="a0"/>
    <w:link w:val="a8"/>
    <w:rsid w:val="00C57A75"/>
    <w:rPr>
      <w:sz w:val="18"/>
      <w:szCs w:val="18"/>
    </w:rPr>
  </w:style>
  <w:style w:type="character" w:customStyle="1" w:styleId="1Char">
    <w:name w:val="标题 1 Char"/>
    <w:basedOn w:val="a0"/>
    <w:link w:val="1"/>
    <w:rsid w:val="00C57A75"/>
    <w:rPr>
      <w:rFonts w:ascii="华文中宋" w:eastAsia="华文中宋" w:hAnsi="华文中宋"/>
      <w:b/>
      <w:bCs/>
      <w:kern w:val="44"/>
      <w:sz w:val="32"/>
      <w:szCs w:val="32"/>
    </w:rPr>
  </w:style>
  <w:style w:type="character" w:customStyle="1" w:styleId="Char5">
    <w:name w:val="文档结构图 Char"/>
    <w:basedOn w:val="a0"/>
    <w:link w:val="a9"/>
    <w:rsid w:val="00C57A75"/>
    <w:rPr>
      <w:rFonts w:ascii="宋体" w:hAnsi="Calibri" w:cs="黑体"/>
      <w:kern w:val="2"/>
      <w:sz w:val="18"/>
      <w:szCs w:val="18"/>
    </w:rPr>
  </w:style>
  <w:style w:type="paragraph" w:styleId="a8">
    <w:name w:val="header"/>
    <w:basedOn w:val="a"/>
    <w:link w:val="Char4"/>
    <w:rsid w:val="00C57A75"/>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3"/>
    <w:qFormat/>
    <w:rsid w:val="00C57A75"/>
    <w:pPr>
      <w:spacing w:before="240" w:after="60" w:line="312" w:lineRule="auto"/>
      <w:jc w:val="center"/>
      <w:outlineLvl w:val="1"/>
    </w:pPr>
    <w:rPr>
      <w:rFonts w:ascii="Cambria" w:hAnsi="Cambria"/>
      <w:b/>
      <w:bCs/>
      <w:kern w:val="28"/>
      <w:sz w:val="32"/>
      <w:szCs w:val="32"/>
    </w:rPr>
  </w:style>
  <w:style w:type="paragraph" w:styleId="a9">
    <w:name w:val="Document Map"/>
    <w:basedOn w:val="a"/>
    <w:link w:val="Char5"/>
    <w:rsid w:val="00C57A75"/>
    <w:rPr>
      <w:rFonts w:ascii="宋体"/>
      <w:sz w:val="18"/>
      <w:szCs w:val="18"/>
    </w:rPr>
  </w:style>
  <w:style w:type="paragraph" w:styleId="a5">
    <w:name w:val="Title"/>
    <w:basedOn w:val="a"/>
    <w:next w:val="a"/>
    <w:link w:val="Char1"/>
    <w:qFormat/>
    <w:rsid w:val="00C57A75"/>
    <w:pPr>
      <w:spacing w:before="240" w:after="60"/>
      <w:jc w:val="center"/>
      <w:outlineLvl w:val="0"/>
    </w:pPr>
    <w:rPr>
      <w:rFonts w:ascii="Cambria" w:hAnsi="Cambria"/>
      <w:b/>
      <w:bCs/>
      <w:sz w:val="32"/>
      <w:szCs w:val="32"/>
    </w:rPr>
  </w:style>
  <w:style w:type="paragraph" w:styleId="a6">
    <w:name w:val="footer"/>
    <w:basedOn w:val="a"/>
    <w:link w:val="Char2"/>
    <w:rsid w:val="00C57A75"/>
    <w:pPr>
      <w:tabs>
        <w:tab w:val="center" w:pos="4153"/>
        <w:tab w:val="right" w:pos="8306"/>
      </w:tabs>
      <w:snapToGrid w:val="0"/>
      <w:jc w:val="left"/>
    </w:pPr>
    <w:rPr>
      <w:sz w:val="18"/>
      <w:szCs w:val="18"/>
    </w:rPr>
  </w:style>
  <w:style w:type="paragraph" w:styleId="a4">
    <w:name w:val="Balloon Text"/>
    <w:basedOn w:val="a"/>
    <w:link w:val="Char0"/>
    <w:rsid w:val="00C57A75"/>
    <w:rPr>
      <w:sz w:val="16"/>
      <w:szCs w:val="16"/>
    </w:rPr>
  </w:style>
  <w:style w:type="paragraph" w:customStyle="1" w:styleId="11">
    <w:name w:val="文档结构图1"/>
    <w:basedOn w:val="a"/>
    <w:link w:val="CharChar"/>
    <w:rsid w:val="00C57A75"/>
    <w:rPr>
      <w:rFonts w:ascii="宋体"/>
      <w:sz w:val="18"/>
      <w:szCs w:val="18"/>
    </w:rPr>
  </w:style>
  <w:style w:type="paragraph" w:customStyle="1" w:styleId="20">
    <w:name w:val="文档结构图2"/>
    <w:basedOn w:val="a"/>
    <w:link w:val="Char10"/>
    <w:rsid w:val="00C57A75"/>
    <w:rPr>
      <w:rFonts w:ascii="宋体"/>
      <w:sz w:val="18"/>
      <w:szCs w:val="18"/>
    </w:rPr>
  </w:style>
  <w:style w:type="paragraph" w:customStyle="1" w:styleId="10">
    <w:name w:val="正文缩进1"/>
    <w:basedOn w:val="a"/>
    <w:link w:val="Char"/>
    <w:rsid w:val="00C57A75"/>
    <w:pPr>
      <w:adjustRightInd w:val="0"/>
      <w:snapToGrid w:val="0"/>
      <w:spacing w:before="240" w:line="360" w:lineRule="atLeast"/>
      <w:ind w:firstLineChars="200" w:firstLine="420"/>
      <w:jc w:val="left"/>
    </w:pPr>
    <w:rPr>
      <w:rFonts w:ascii="宋体" w:hAnsi="Times New Roman" w:cs="Times New Roman"/>
      <w:szCs w:val="24"/>
    </w:rPr>
  </w:style>
  <w:style w:type="paragraph" w:customStyle="1" w:styleId="12">
    <w:name w:val="列出段落1"/>
    <w:basedOn w:val="a"/>
    <w:rsid w:val="00C57A75"/>
    <w:pPr>
      <w:ind w:firstLineChars="200" w:firstLine="420"/>
    </w:pPr>
  </w:style>
  <w:style w:type="paragraph" w:styleId="aa">
    <w:name w:val="List Paragraph"/>
    <w:basedOn w:val="a"/>
    <w:uiPriority w:val="34"/>
    <w:qFormat/>
    <w:rsid w:val="004C66D2"/>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446</Words>
  <Characters>2544</Characters>
  <Application>Microsoft Office Word</Application>
  <DocSecurity>0</DocSecurity>
  <PresentationFormat/>
  <Lines>21</Lines>
  <Paragraphs>5</Paragraphs>
  <Slides>0</Slides>
  <Notes>0</Notes>
  <HiddenSlides>0</HiddenSlides>
  <MMClips>0</MMClips>
  <ScaleCrop>false</ScaleCrop>
  <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fuiou</dc:title>
  <dc:creator>aojiong</dc:creator>
  <cp:lastModifiedBy>user</cp:lastModifiedBy>
  <cp:revision>13</cp:revision>
  <dcterms:created xsi:type="dcterms:W3CDTF">2015-03-30T02:50:00Z</dcterms:created>
  <dcterms:modified xsi:type="dcterms:W3CDTF">2015-03-30T07:46:00Z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2052-8.1.0.3260</vt:lpwstr>
  </property>
</Properties>
</file>